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ED" w:rsidRDefault="00202FED">
      <w:pPr>
        <w:spacing w:line="360" w:lineRule="auto"/>
        <w:jc w:val="center"/>
        <w:rPr>
          <w:rFonts w:hint="eastAsia"/>
          <w:bCs/>
          <w:sz w:val="28"/>
          <w:szCs w:val="28"/>
        </w:rPr>
      </w:pPr>
      <w:bookmarkStart w:id="0" w:name="_GoBack"/>
      <w:bookmarkEnd w:id="0"/>
      <w:r>
        <w:rPr>
          <w:rFonts w:hint="eastAsia"/>
          <w:bCs/>
          <w:sz w:val="28"/>
          <w:szCs w:val="28"/>
        </w:rPr>
        <w:t>2007</w:t>
      </w:r>
      <w:r>
        <w:rPr>
          <w:rFonts w:hint="eastAsia"/>
          <w:bCs/>
          <w:sz w:val="28"/>
          <w:szCs w:val="28"/>
        </w:rPr>
        <w:t>年</w:t>
      </w:r>
      <w:r>
        <w:rPr>
          <w:rFonts w:hint="eastAsia"/>
          <w:bCs/>
          <w:sz w:val="28"/>
          <w:szCs w:val="28"/>
        </w:rPr>
        <w:t>12</w:t>
      </w:r>
      <w:r>
        <w:rPr>
          <w:rFonts w:hint="eastAsia"/>
          <w:bCs/>
          <w:sz w:val="28"/>
          <w:szCs w:val="28"/>
        </w:rPr>
        <w:t>月四级考试真题</w:t>
      </w:r>
    </w:p>
    <w:p w:rsidR="00202FED" w:rsidRDefault="00202FED">
      <w:pPr>
        <w:spacing w:line="360" w:lineRule="auto"/>
        <w:rPr>
          <w:rFonts w:hint="eastAsia"/>
          <w:bCs/>
          <w:sz w:val="28"/>
          <w:szCs w:val="28"/>
        </w:rPr>
      </w:pPr>
    </w:p>
    <w:p w:rsidR="00202FED" w:rsidRDefault="00202FED">
      <w:pPr>
        <w:spacing w:line="360" w:lineRule="auto"/>
        <w:rPr>
          <w:bCs/>
          <w:sz w:val="28"/>
          <w:szCs w:val="28"/>
        </w:rPr>
      </w:pPr>
      <w:r>
        <w:rPr>
          <w:bCs/>
          <w:sz w:val="28"/>
          <w:szCs w:val="28"/>
        </w:rPr>
        <w:t xml:space="preserve">Part </w:t>
      </w:r>
      <w:r>
        <w:rPr>
          <w:rFonts w:hAnsi="宋体" w:hint="eastAsia"/>
          <w:bCs/>
          <w:sz w:val="28"/>
          <w:szCs w:val="28"/>
        </w:rPr>
        <w:t>Ⅰ</w:t>
      </w:r>
      <w:r>
        <w:rPr>
          <w:bCs/>
          <w:sz w:val="28"/>
          <w:szCs w:val="28"/>
        </w:rPr>
        <w:t xml:space="preserve">               Writing              (30 minutes)</w:t>
      </w:r>
    </w:p>
    <w:p w:rsidR="00202FED" w:rsidRDefault="00202FED">
      <w:pPr>
        <w:spacing w:line="360" w:lineRule="auto"/>
        <w:rPr>
          <w:bCs/>
          <w:szCs w:val="24"/>
        </w:rPr>
      </w:pPr>
      <w:r>
        <w:rPr>
          <w:rFonts w:hint="eastAsia"/>
          <w:bCs/>
        </w:rPr>
        <w:t>注意：此部分试题在答题卡</w:t>
      </w:r>
      <w:r>
        <w:rPr>
          <w:bCs/>
        </w:rPr>
        <w:t>1</w:t>
      </w:r>
      <w:r>
        <w:rPr>
          <w:rFonts w:hint="eastAsia"/>
          <w:bCs/>
        </w:rPr>
        <w:t>上。</w:t>
      </w:r>
    </w:p>
    <w:p w:rsidR="00202FED" w:rsidRDefault="00202FED">
      <w:pPr>
        <w:spacing w:line="360" w:lineRule="auto"/>
        <w:rPr>
          <w:rFonts w:hAnsi="宋体"/>
          <w:bCs/>
        </w:rPr>
      </w:pPr>
      <w:r>
        <w:rPr>
          <w:bCs/>
        </w:rPr>
        <w:t xml:space="preserve"> Part </w:t>
      </w:r>
      <w:r>
        <w:rPr>
          <w:rFonts w:hAnsi="宋体" w:hint="eastAsia"/>
          <w:bCs/>
        </w:rPr>
        <w:t>Ⅱ</w:t>
      </w:r>
      <w:r>
        <w:rPr>
          <w:rFonts w:hAnsi="宋体"/>
          <w:bCs/>
        </w:rPr>
        <w:t xml:space="preserve"> Rading comprehension (Skimming and scanning) (15minutes)</w:t>
      </w:r>
    </w:p>
    <w:p w:rsidR="00202FED" w:rsidRDefault="00202FED">
      <w:pPr>
        <w:spacing w:line="360" w:lineRule="auto"/>
        <w:ind w:left="945" w:hangingChars="450" w:hanging="945"/>
        <w:rPr>
          <w:rFonts w:hAnsi="宋体"/>
          <w:bCs/>
        </w:rPr>
      </w:pPr>
      <w:r>
        <w:rPr>
          <w:rFonts w:hAnsi="宋体"/>
          <w:bCs/>
        </w:rPr>
        <w:t>Directions: In this part, you will have 15 minutes to go over the passsage quickly and answer the questions on Answer Sheet 1. For questions 1-7, choose the best answer from the four choices marked A), B),C) and D). For questions 8-10, complete the sentences with the information given in the passage.</w:t>
      </w:r>
    </w:p>
    <w:p w:rsidR="00202FED" w:rsidRDefault="00202FED">
      <w:pPr>
        <w:spacing w:line="360" w:lineRule="auto"/>
        <w:ind w:left="945" w:hangingChars="450" w:hanging="945"/>
        <w:jc w:val="center"/>
        <w:rPr>
          <w:rFonts w:hAnsi="宋体"/>
          <w:bCs/>
        </w:rPr>
      </w:pPr>
      <w:r>
        <w:rPr>
          <w:rFonts w:hAnsi="宋体"/>
          <w:bCs/>
        </w:rPr>
        <w:t>Univeraities Branch Out</w:t>
      </w:r>
    </w:p>
    <w:p w:rsidR="00202FED" w:rsidRDefault="00202FED">
      <w:pPr>
        <w:spacing w:line="360" w:lineRule="auto"/>
        <w:ind w:left="1260" w:hangingChars="600" w:hanging="1260"/>
        <w:jc w:val="left"/>
        <w:rPr>
          <w:bCs/>
        </w:rPr>
      </w:pPr>
      <w:r>
        <w:rPr>
          <w:bCs/>
        </w:rPr>
        <w:t xml:space="preserve">     As never before in their long story, universities have become instruments of national </w:t>
      </w:r>
    </w:p>
    <w:p w:rsidR="00202FED" w:rsidRDefault="00202FED">
      <w:pPr>
        <w:spacing w:line="360" w:lineRule="auto"/>
        <w:ind w:left="1260" w:hangingChars="600" w:hanging="1260"/>
        <w:jc w:val="left"/>
        <w:rPr>
          <w:bCs/>
        </w:rPr>
      </w:pPr>
      <w:r>
        <w:rPr>
          <w:bCs/>
        </w:rPr>
        <w:t xml:space="preserve">competition as well as instruments of peace. They are the place of the scientific discoveries that </w:t>
      </w:r>
    </w:p>
    <w:p w:rsidR="00202FED" w:rsidRDefault="00202FED">
      <w:pPr>
        <w:spacing w:line="360" w:lineRule="auto"/>
        <w:ind w:left="1260" w:hangingChars="600" w:hanging="1260"/>
        <w:jc w:val="left"/>
        <w:rPr>
          <w:bCs/>
        </w:rPr>
      </w:pPr>
      <w:r>
        <w:rPr>
          <w:bCs/>
        </w:rPr>
        <w:t xml:space="preserve">move economies forward, and the primary means of educating the talent required to obtain and </w:t>
      </w:r>
    </w:p>
    <w:p w:rsidR="00202FED" w:rsidRDefault="00202FED">
      <w:pPr>
        <w:spacing w:line="360" w:lineRule="auto"/>
        <w:ind w:left="1260" w:hangingChars="600" w:hanging="1260"/>
        <w:jc w:val="left"/>
        <w:rPr>
          <w:bCs/>
        </w:rPr>
      </w:pPr>
      <w:r>
        <w:rPr>
          <w:bCs/>
        </w:rPr>
        <w:t xml:space="preserve">maintain competitive advantages. But at the same time, the opening of national borders to the flow </w:t>
      </w:r>
    </w:p>
    <w:p w:rsidR="00202FED" w:rsidRDefault="00202FED">
      <w:pPr>
        <w:spacing w:line="360" w:lineRule="auto"/>
        <w:ind w:left="1260" w:hangingChars="600" w:hanging="1260"/>
        <w:jc w:val="left"/>
        <w:rPr>
          <w:bCs/>
        </w:rPr>
      </w:pPr>
      <w:r>
        <w:rPr>
          <w:bCs/>
        </w:rPr>
        <w:t xml:space="preserve">of goods, services, information and especially people has made universities a powerful force for </w:t>
      </w:r>
    </w:p>
    <w:p w:rsidR="00202FED" w:rsidRDefault="00202FED">
      <w:pPr>
        <w:spacing w:line="360" w:lineRule="auto"/>
        <w:ind w:left="1260" w:hangingChars="600" w:hanging="1260"/>
        <w:jc w:val="left"/>
        <w:rPr>
          <w:bCs/>
        </w:rPr>
      </w:pPr>
      <w:r>
        <w:rPr>
          <w:bCs/>
        </w:rPr>
        <w:t>global integration, mutual understanding and geopolitical stability.</w:t>
      </w:r>
    </w:p>
    <w:p w:rsidR="00202FED" w:rsidRDefault="00202FED">
      <w:pPr>
        <w:spacing w:line="360" w:lineRule="auto"/>
        <w:ind w:left="1260" w:hangingChars="600" w:hanging="1260"/>
        <w:jc w:val="left"/>
        <w:rPr>
          <w:bCs/>
        </w:rPr>
      </w:pPr>
      <w:r>
        <w:rPr>
          <w:bCs/>
        </w:rPr>
        <w:t xml:space="preserve">   In response to the same forces that have driven the world economy, universities have become </w:t>
      </w:r>
    </w:p>
    <w:p w:rsidR="00202FED" w:rsidRDefault="00202FED">
      <w:pPr>
        <w:spacing w:line="360" w:lineRule="auto"/>
        <w:ind w:left="1260" w:hangingChars="600" w:hanging="1260"/>
        <w:jc w:val="left"/>
        <w:rPr>
          <w:bCs/>
        </w:rPr>
      </w:pPr>
      <w:r>
        <w:rPr>
          <w:bCs/>
        </w:rPr>
        <w:t xml:space="preserve">More self-consciousy global: seeking students from around the world who represent the entire </w:t>
      </w:r>
    </w:p>
    <w:p w:rsidR="00202FED" w:rsidRDefault="00202FED">
      <w:pPr>
        <w:spacing w:line="360" w:lineRule="auto"/>
        <w:ind w:left="1260" w:hangingChars="600" w:hanging="1260"/>
        <w:jc w:val="left"/>
        <w:rPr>
          <w:bCs/>
        </w:rPr>
      </w:pPr>
      <w:r>
        <w:rPr>
          <w:bCs/>
        </w:rPr>
        <w:t xml:space="preserve">range of cultures and values, sending their own students abroad to prepare them for global careers, </w:t>
      </w:r>
    </w:p>
    <w:p w:rsidR="00202FED" w:rsidRDefault="00202FED">
      <w:pPr>
        <w:spacing w:line="360" w:lineRule="auto"/>
        <w:ind w:left="1260" w:hangingChars="600" w:hanging="1260"/>
        <w:jc w:val="left"/>
        <w:rPr>
          <w:bCs/>
        </w:rPr>
      </w:pPr>
      <w:r>
        <w:rPr>
          <w:bCs/>
        </w:rPr>
        <w:t>offering courses of study that address the challenges of an interconnected world and collaborative</w:t>
      </w:r>
    </w:p>
    <w:p w:rsidR="00202FED" w:rsidRDefault="00202FED">
      <w:pPr>
        <w:spacing w:line="360" w:lineRule="auto"/>
        <w:ind w:left="1260" w:hangingChars="600" w:hanging="1260"/>
        <w:jc w:val="left"/>
        <w:rPr>
          <w:bCs/>
        </w:rPr>
      </w:pPr>
      <w:r>
        <w:rPr>
          <w:rFonts w:hint="eastAsia"/>
          <w:bCs/>
        </w:rPr>
        <w:t>（合作的）</w:t>
      </w:r>
      <w:r>
        <w:rPr>
          <w:bCs/>
        </w:rPr>
        <w:t>research programs to advance science for the benefit of all humanity.</w:t>
      </w:r>
    </w:p>
    <w:p w:rsidR="00202FED" w:rsidRDefault="00202FED">
      <w:pPr>
        <w:spacing w:line="360" w:lineRule="auto"/>
        <w:rPr>
          <w:bCs/>
        </w:rPr>
      </w:pPr>
      <w:r>
        <w:rPr>
          <w:bCs/>
        </w:rPr>
        <w:t xml:space="preserve">Of the forces shaping higher education none is more sweeping than the movement across borders. Over the past three decades the number of students leaving home each year to study abroad has grown at an annual rate of 3.0 percent, from </w:t>
      </w:r>
      <w:smartTag w:uri="urn:schemas-microsoft-com:office:smarttags" w:element="chmetcnv">
        <w:smartTagPr>
          <w:attr w:name="UnitName" w:val="in"/>
          <w:attr w:name="SourceValue" w:val="8000000"/>
          <w:attr w:name="HasSpace" w:val="True"/>
          <w:attr w:name="Negative" w:val="False"/>
          <w:attr w:name="NumberType" w:val="1"/>
          <w:attr w:name="TCSC" w:val="0"/>
        </w:smartTagPr>
        <w:r>
          <w:rPr>
            <w:bCs/>
          </w:rPr>
          <w:t>8000,000 in</w:t>
        </w:r>
      </w:smartTag>
      <w:r>
        <w:rPr>
          <w:bCs/>
        </w:rPr>
        <w:t xml:space="preserve"> 1975 to 2.5 million in 2994. Most travel from one developed nation to another, but the flow from developing to developed countries id growing rapidly. The reverse flow, from developed to developing countries, is on the rise, too. Today foreign students earn 30 percent of the doctoral degrees awarded in the </w:t>
      </w:r>
      <w:smartTag w:uri="urn:schemas-microsoft-com:office:smarttags" w:element="country-region">
        <w:r>
          <w:rPr>
            <w:bCs/>
          </w:rPr>
          <w:t>United States</w:t>
        </w:r>
      </w:smartTag>
      <w:r>
        <w:rPr>
          <w:bCs/>
        </w:rPr>
        <w:t xml:space="preserve"> and 38 percent of those in the </w:t>
      </w:r>
      <w:smartTag w:uri="urn:schemas-microsoft-com:office:smarttags" w:element="country-region">
        <w:smartTag w:uri="urn:schemas-microsoft-com:office:smarttags" w:element="place">
          <w:r>
            <w:rPr>
              <w:bCs/>
            </w:rPr>
            <w:t>United Kingdom</w:t>
          </w:r>
        </w:smartTag>
      </w:smartTag>
      <w:r>
        <w:rPr>
          <w:bCs/>
        </w:rPr>
        <w:t xml:space="preserve">. And the number crossing borders for undergraduate </w:t>
      </w:r>
      <w:r>
        <w:rPr>
          <w:bCs/>
        </w:rPr>
        <w:lastRenderedPageBreak/>
        <w:t xml:space="preserve">study is growing as well, to 8 percent of the undergraduates at </w:t>
      </w:r>
      <w:smartTag w:uri="urn:schemas-microsoft-com:office:smarttags" w:element="country-region">
        <w:r>
          <w:rPr>
            <w:bCs/>
          </w:rPr>
          <w:t>America</w:t>
        </w:r>
      </w:smartTag>
      <w:r>
        <w:rPr>
          <w:bCs/>
        </w:rPr>
        <w:t xml:space="preserve">’s best institutions and 10 percent of all undergraduates in the </w:t>
      </w:r>
      <w:smartTag w:uri="urn:schemas-microsoft-com:office:smarttags" w:element="country-region">
        <w:smartTag w:uri="urn:schemas-microsoft-com:office:smarttags" w:element="place">
          <w:r>
            <w:rPr>
              <w:bCs/>
            </w:rPr>
            <w:t>U.K.</w:t>
          </w:r>
        </w:smartTag>
      </w:smartTag>
      <w:r>
        <w:rPr>
          <w:bCs/>
        </w:rPr>
        <w:t xml:space="preserve"> In the </w:t>
      </w:r>
      <w:smartTag w:uri="urn:schemas-microsoft-com:office:smarttags" w:element="country-region">
        <w:r>
          <w:rPr>
            <w:bCs/>
          </w:rPr>
          <w:t>United States</w:t>
        </w:r>
      </w:smartTag>
      <w:r>
        <w:rPr>
          <w:bCs/>
        </w:rPr>
        <w:t xml:space="preserve">, 20 percent of the newly hired professors in science and engineering are foreign-born, and in </w:t>
      </w:r>
      <w:smartTag w:uri="urn:schemas-microsoft-com:office:smarttags" w:element="country-region">
        <w:smartTag w:uri="urn:schemas-microsoft-com:office:smarttags" w:element="place">
          <w:r>
            <w:rPr>
              <w:bCs/>
            </w:rPr>
            <w:t>China</w:t>
          </w:r>
        </w:smartTag>
      </w:smartTag>
      <w:r>
        <w:rPr>
          <w:bCs/>
        </w:rPr>
        <w:t xml:space="preserve"> many newly hired faculty hired faculty members at the top research universities received their graduate education abroad.</w:t>
      </w:r>
    </w:p>
    <w:p w:rsidR="00202FED" w:rsidRDefault="00202FED">
      <w:pPr>
        <w:spacing w:line="360" w:lineRule="auto"/>
        <w:rPr>
          <w:bCs/>
        </w:rPr>
      </w:pPr>
      <w:r>
        <w:rPr>
          <w:bCs/>
        </w:rPr>
        <w:tab/>
        <w:t xml:space="preserve">Universities are also encouraging students to spend some of their undergraduate years in another country. In </w:t>
      </w:r>
      <w:smartTag w:uri="urn:schemas-microsoft-com:office:smarttags" w:element="place">
        <w:r>
          <w:rPr>
            <w:bCs/>
          </w:rPr>
          <w:t>Europe</w:t>
        </w:r>
      </w:smartTag>
      <w:r>
        <w:rPr>
          <w:bCs/>
        </w:rPr>
        <w:t>, more than 140,000 students participate in the Erasmus program each year, taking courses for credit in one of 2, 2000 participating institutions across the continent. And in the United States, institutions are helping place students in summer internships</w:t>
      </w:r>
      <w:r>
        <w:rPr>
          <w:rFonts w:hint="eastAsia"/>
          <w:bCs/>
        </w:rPr>
        <w:t>（实习）</w:t>
      </w:r>
      <w:r>
        <w:rPr>
          <w:bCs/>
        </w:rPr>
        <w:t>abroad to prepare them for global careers. Yale and Harvard have led the way, offering every undergraduate at least one international study or internship opportunity and providing the financial resources to make it possible.</w:t>
      </w:r>
    </w:p>
    <w:p w:rsidR="00202FED" w:rsidRDefault="00202FED">
      <w:pPr>
        <w:spacing w:line="360" w:lineRule="auto"/>
        <w:ind w:firstLine="420"/>
        <w:rPr>
          <w:bCs/>
        </w:rPr>
      </w:pPr>
      <w:r>
        <w:rPr>
          <w:bCs/>
        </w:rPr>
        <w:t xml:space="preserve">Globalization is also reshaping the way research is done. One new trend involves sourcing portions of a research program to another country. Yale professor and Howard Hughes Medical Shanghai’s </w:t>
      </w:r>
      <w:smartTag w:uri="urn:schemas-microsoft-com:office:smarttags" w:element="place">
        <w:smartTag w:uri="urn:schemas-microsoft-com:office:smarttags" w:element="PlaceName">
          <w:r>
            <w:rPr>
              <w:bCs/>
            </w:rPr>
            <w:t>Fudan</w:t>
          </w:r>
        </w:smartTag>
        <w:r>
          <w:rPr>
            <w:bCs/>
          </w:rPr>
          <w:t xml:space="preserve"> </w:t>
        </w:r>
        <w:smartTag w:uri="urn:schemas-microsoft-com:office:smarttags" w:element="PlaceType">
          <w:r>
            <w:rPr>
              <w:bCs/>
            </w:rPr>
            <w:t>University</w:t>
          </w:r>
        </w:smartTag>
      </w:smartTag>
      <w:r>
        <w:rPr>
          <w:bCs/>
        </w:rPr>
        <w:t xml:space="preserve">, in collaboration with faculty colleagues from both schools. The </w:t>
      </w:r>
      <w:smartTag w:uri="urn:schemas-microsoft-com:office:smarttags" w:element="City">
        <w:smartTag w:uri="urn:schemas-microsoft-com:office:smarttags" w:element="place">
          <w:r>
            <w:rPr>
              <w:bCs/>
            </w:rPr>
            <w:t>Shanghai</w:t>
          </w:r>
        </w:smartTag>
      </w:smartTag>
      <w:r>
        <w:rPr>
          <w:bCs/>
        </w:rPr>
        <w:t xml:space="preserve"> center has 95 employees and graduate students working in a 4,300-square-meter laboratory seminars with scientists from both campuses. The arrangement benefits both countries;</w:t>
      </w:r>
    </w:p>
    <w:p w:rsidR="00202FED" w:rsidRDefault="00202FED">
      <w:pPr>
        <w:spacing w:line="360" w:lineRule="auto"/>
        <w:rPr>
          <w:bCs/>
        </w:rPr>
      </w:pPr>
      <w:r>
        <w:rPr>
          <w:bCs/>
        </w:rPr>
        <w:t xml:space="preserve">Xu’s Yale lab is more productive, thanks to the lower costs of conducing from a word-class scientist and his </w:t>
      </w:r>
      <w:smartTag w:uri="urn:schemas-microsoft-com:office:smarttags" w:element="country-region">
        <w:smartTag w:uri="urn:schemas-microsoft-com:office:smarttags" w:element="place">
          <w:r>
            <w:rPr>
              <w:bCs/>
            </w:rPr>
            <w:t>U.S.</w:t>
          </w:r>
        </w:smartTag>
      </w:smartTag>
      <w:r>
        <w:rPr>
          <w:bCs/>
        </w:rPr>
        <w:t xml:space="preserve"> team.</w:t>
      </w:r>
    </w:p>
    <w:p w:rsidR="00202FED" w:rsidRDefault="00202FED">
      <w:pPr>
        <w:spacing w:line="360" w:lineRule="auto"/>
        <w:ind w:firstLine="420"/>
        <w:rPr>
          <w:bCs/>
        </w:rPr>
      </w:pPr>
      <w:r>
        <w:rPr>
          <w:bCs/>
        </w:rPr>
        <w:t xml:space="preserve">As a result of its strength in science, the United States has consistently led of the world in the world in the commercialization of major new technologies, from the mainframe computer and integrated circuit of the 1960s to the internet </w:t>
      </w:r>
      <w:r>
        <w:rPr>
          <w:bCs/>
          <w:i/>
        </w:rPr>
        <w:t>infrastructure</w:t>
      </w:r>
      <w:r>
        <w:rPr>
          <w:bCs/>
        </w:rPr>
        <w:t>(</w:t>
      </w:r>
      <w:r>
        <w:rPr>
          <w:rFonts w:hint="eastAsia"/>
          <w:bCs/>
        </w:rPr>
        <w:t>基础设施</w:t>
      </w:r>
      <w:r>
        <w:rPr>
          <w:bCs/>
        </w:rPr>
        <w:t xml:space="preserve">)and applications software of </w:t>
      </w:r>
    </w:p>
    <w:p w:rsidR="00202FED" w:rsidRDefault="00202FED">
      <w:pPr>
        <w:spacing w:line="360" w:lineRule="auto"/>
        <w:rPr>
          <w:bCs/>
        </w:rPr>
      </w:pPr>
      <w:r>
        <w:rPr>
          <w:bCs/>
        </w:rPr>
        <w:t xml:space="preserve">the 1990s.The link between university-based science and industrial application is often indirect but sometimes highly visible: Silicon Valley was intentionally created by </w:t>
      </w:r>
      <w:smartTag w:uri="urn:schemas-microsoft-com:office:smarttags" w:element="place">
        <w:smartTag w:uri="urn:schemas-microsoft-com:office:smarttags" w:element="PlaceName">
          <w:r>
            <w:rPr>
              <w:bCs/>
            </w:rPr>
            <w:t>Stanford</w:t>
          </w:r>
        </w:smartTag>
        <w:r>
          <w:rPr>
            <w:bCs/>
          </w:rPr>
          <w:t xml:space="preserve"> </w:t>
        </w:r>
        <w:smartTag w:uri="urn:schemas-microsoft-com:office:smarttags" w:element="PlaceType">
          <w:r>
            <w:rPr>
              <w:bCs/>
            </w:rPr>
            <w:t>University</w:t>
          </w:r>
        </w:smartTag>
      </w:smartTag>
      <w:r>
        <w:rPr>
          <w:bCs/>
        </w:rPr>
        <w:t>, and</w:t>
      </w:r>
    </w:p>
    <w:p w:rsidR="00202FED" w:rsidRDefault="00202FED">
      <w:pPr>
        <w:spacing w:line="360" w:lineRule="auto"/>
        <w:rPr>
          <w:bCs/>
        </w:rPr>
      </w:pPr>
      <w:r>
        <w:rPr>
          <w:bCs/>
        </w:rPr>
        <w:t xml:space="preserve">Route 128 outside </w:t>
      </w:r>
      <w:smartTag w:uri="urn:schemas-microsoft-com:office:smarttags" w:element="City">
        <w:smartTag w:uri="urn:schemas-microsoft-com:office:smarttags" w:element="place">
          <w:r>
            <w:rPr>
              <w:bCs/>
            </w:rPr>
            <w:t>Boston</w:t>
          </w:r>
        </w:smartTag>
      </w:smartTag>
      <w:r>
        <w:rPr>
          <w:bCs/>
        </w:rPr>
        <w:t xml:space="preserve"> has long housed companies spun off from MIT and Harvard. Around the world ,governments have encouraged copying of his model, perhaps most successfully in Cambridge, England, where Microsoft and scores of other leading software and biotechnology companies have set up shop around the university.</w:t>
      </w:r>
    </w:p>
    <w:p w:rsidR="00202FED" w:rsidRDefault="00202FED">
      <w:pPr>
        <w:spacing w:line="360" w:lineRule="auto"/>
        <w:ind w:firstLine="420"/>
        <w:rPr>
          <w:bCs/>
        </w:rPr>
      </w:pPr>
      <w:r>
        <w:rPr>
          <w:bCs/>
        </w:rPr>
        <w:t xml:space="preserve">For all its success, the </w:t>
      </w:r>
      <w:smartTag w:uri="urn:schemas-microsoft-com:office:smarttags" w:element="country-region">
        <w:smartTag w:uri="urn:schemas-microsoft-com:office:smarttags" w:element="place">
          <w:r>
            <w:rPr>
              <w:bCs/>
            </w:rPr>
            <w:t>United States</w:t>
          </w:r>
        </w:smartTag>
      </w:smartTag>
      <w:r>
        <w:rPr>
          <w:bCs/>
        </w:rPr>
        <w:t xml:space="preserve"> remains deeply hesitant about sustaining the research university model. Most politician recognize the link between investment in science and national </w:t>
      </w:r>
    </w:p>
    <w:p w:rsidR="00202FED" w:rsidRDefault="00202FED">
      <w:pPr>
        <w:spacing w:line="360" w:lineRule="auto"/>
        <w:rPr>
          <w:bCs/>
        </w:rPr>
      </w:pPr>
      <w:r>
        <w:rPr>
          <w:bCs/>
        </w:rPr>
        <w:lastRenderedPageBreak/>
        <w:t>Economic strength, but support for research funding has been unsteady. The budget of the National Institutes of Health doubled between 1998 and 2003,but has risen more slowly than inflations since then. Support for the physical sciences and engineering barely kept pace with inflation during that same period. The attempt to make up lost ground is welcome, but the nation would be better served by steady, predictable increases in science funding at the rate of long-term GDP growth, which is on the order of inflation plus 3 percent per year.</w:t>
      </w:r>
    </w:p>
    <w:p w:rsidR="00202FED" w:rsidRDefault="00202FED">
      <w:pPr>
        <w:spacing w:line="360" w:lineRule="auto"/>
        <w:ind w:firstLine="420"/>
        <w:rPr>
          <w:bCs/>
        </w:rPr>
      </w:pPr>
      <w:r>
        <w:rPr>
          <w:bCs/>
        </w:rPr>
        <w:t>American politicians have great difficulty recognizing that admitting more foreign students can greatly promote the national interest by increasing international understanding. Adjusted for inflation, public funding for international exchanges and foreign-language study is well below the levels of 40 years ago. In the wake of September 11,changes in the visa process caused a dramatic decline in the number of foreign students seeking admission to U.S. Universities, and a corresponding surge in enrollments in Australia, Singapore and the U .K. Objections from Americans university and business leaders led to improvements in the process and a reversal of the decline ,but the United States is still seen by many as unwelcoming to international students.</w:t>
      </w:r>
    </w:p>
    <w:p w:rsidR="00202FED" w:rsidRDefault="00202FED">
      <w:pPr>
        <w:spacing w:line="360" w:lineRule="auto"/>
        <w:ind w:firstLine="420"/>
        <w:rPr>
          <w:bCs/>
        </w:rPr>
      </w:pPr>
      <w:r>
        <w:rPr>
          <w:bCs/>
        </w:rPr>
        <w:t xml:space="preserve">Most Americans recognize that universities contribute to the nation’s well-being through their scientific research, but many fear that foreign students threaten American competitiveness by taking their knowledge and skills back home. They fail to grasp that welcoming foreign students and like immigrants throughout history-strength the nation; and second, foreign students who study in the United States become ambassadors for many of its most </w:t>
      </w:r>
      <w:r>
        <w:rPr>
          <w:bCs/>
          <w:i/>
        </w:rPr>
        <w:t>cherished</w:t>
      </w:r>
      <w:r>
        <w:rPr>
          <w:bCs/>
        </w:rPr>
        <w:t>(</w:t>
      </w:r>
      <w:r>
        <w:rPr>
          <w:rFonts w:hint="eastAsia"/>
          <w:bCs/>
        </w:rPr>
        <w:t>珍视</w:t>
      </w:r>
      <w:r>
        <w:rPr>
          <w:bCs/>
        </w:rPr>
        <w:t xml:space="preserve">) values when they return home. Or at least they understand them better. In </w:t>
      </w:r>
      <w:smartTag w:uri="urn:schemas-microsoft-com:office:smarttags" w:element="country-region">
        <w:smartTag w:uri="urn:schemas-microsoft-com:office:smarttags" w:element="place">
          <w:r>
            <w:rPr>
              <w:bCs/>
            </w:rPr>
            <w:t>America</w:t>
          </w:r>
        </w:smartTag>
      </w:smartTag>
      <w:r>
        <w:rPr>
          <w:bCs/>
        </w:rPr>
        <w:t xml:space="preserve"> as elsewhere, few Instruments of foreign policy are as effective in promoting peace and stability as welcoming international university students.</w:t>
      </w:r>
    </w:p>
    <w:p w:rsidR="00202FED" w:rsidRDefault="00202FED">
      <w:pPr>
        <w:spacing w:line="360" w:lineRule="auto"/>
        <w:rPr>
          <w:bCs/>
        </w:rPr>
      </w:pPr>
      <w:r>
        <w:rPr>
          <w:rFonts w:hint="eastAsia"/>
          <w:bCs/>
        </w:rPr>
        <w:t>注意：此部分试题请在答题卡</w:t>
      </w:r>
      <w:r>
        <w:rPr>
          <w:bCs/>
        </w:rPr>
        <w:t>1</w:t>
      </w:r>
      <w:r>
        <w:rPr>
          <w:rFonts w:hint="eastAsia"/>
          <w:bCs/>
        </w:rPr>
        <w:t>上作答。</w:t>
      </w:r>
    </w:p>
    <w:p w:rsidR="00202FED" w:rsidRDefault="00202FED">
      <w:pPr>
        <w:spacing w:line="360" w:lineRule="auto"/>
        <w:rPr>
          <w:bCs/>
          <w:u w:val="single"/>
        </w:rPr>
      </w:pPr>
      <w:r>
        <w:rPr>
          <w:bCs/>
        </w:rPr>
        <w:t>1</w:t>
      </w:r>
      <w:hyperlink r:id="rId7" w:history="1">
        <w:r>
          <w:rPr>
            <w:rStyle w:val="a6"/>
            <w:rFonts w:hint="eastAsia"/>
            <w:bCs/>
            <w:color w:val="000000"/>
            <w:u w:val="none"/>
          </w:rPr>
          <w:t>．</w:t>
        </w:r>
      </w:hyperlink>
      <w:r>
        <w:rPr>
          <w:bCs/>
        </w:rPr>
        <w:t xml:space="preserve">From the first paragraph we know that present –day universities have become </w:t>
      </w:r>
      <w:r>
        <w:rPr>
          <w:bCs/>
          <w:u w:val="single"/>
        </w:rPr>
        <w:t xml:space="preserve">          </w:t>
      </w:r>
    </w:p>
    <w:p w:rsidR="00202FED" w:rsidRDefault="00202FED">
      <w:pPr>
        <w:spacing w:line="360" w:lineRule="auto"/>
        <w:ind w:firstLineChars="200" w:firstLine="420"/>
        <w:rPr>
          <w:bCs/>
        </w:rPr>
      </w:pPr>
      <w:r>
        <w:rPr>
          <w:bCs/>
        </w:rPr>
        <w:t>A</w:t>
      </w:r>
      <w:r>
        <w:rPr>
          <w:rFonts w:hint="eastAsia"/>
          <w:bCs/>
        </w:rPr>
        <w:t>．</w:t>
      </w:r>
      <w:r>
        <w:rPr>
          <w:bCs/>
        </w:rPr>
        <w:t>more and more research-oriented</w:t>
      </w:r>
      <w:r>
        <w:rPr>
          <w:bCs/>
        </w:rPr>
        <w:tab/>
      </w:r>
      <w:r>
        <w:rPr>
          <w:bCs/>
        </w:rPr>
        <w:tab/>
      </w:r>
      <w:r>
        <w:rPr>
          <w:bCs/>
        </w:rPr>
        <w:tab/>
      </w:r>
    </w:p>
    <w:p w:rsidR="00202FED" w:rsidRDefault="00202FED">
      <w:pPr>
        <w:spacing w:line="360" w:lineRule="auto"/>
        <w:ind w:firstLineChars="200" w:firstLine="420"/>
        <w:rPr>
          <w:bCs/>
        </w:rPr>
      </w:pPr>
      <w:r>
        <w:rPr>
          <w:bCs/>
        </w:rPr>
        <w:t>B</w:t>
      </w:r>
      <w:r>
        <w:rPr>
          <w:rFonts w:hint="eastAsia"/>
          <w:bCs/>
        </w:rPr>
        <w:t>．</w:t>
      </w:r>
      <w:r>
        <w:rPr>
          <w:bCs/>
        </w:rPr>
        <w:t>in-service training organizations</w:t>
      </w:r>
    </w:p>
    <w:p w:rsidR="00202FED" w:rsidRDefault="00202FED">
      <w:pPr>
        <w:spacing w:line="360" w:lineRule="auto"/>
        <w:ind w:firstLineChars="200" w:firstLine="420"/>
        <w:rPr>
          <w:bCs/>
        </w:rPr>
      </w:pPr>
      <w:r>
        <w:rPr>
          <w:bCs/>
        </w:rPr>
        <w:t>C</w:t>
      </w:r>
      <w:r>
        <w:rPr>
          <w:rFonts w:hint="eastAsia"/>
          <w:bCs/>
        </w:rPr>
        <w:t>．</w:t>
      </w:r>
      <w:r>
        <w:rPr>
          <w:bCs/>
        </w:rPr>
        <w:t>more popularized than ever before</w:t>
      </w:r>
      <w:r>
        <w:rPr>
          <w:bCs/>
        </w:rPr>
        <w:tab/>
      </w:r>
      <w:r>
        <w:rPr>
          <w:bCs/>
        </w:rPr>
        <w:tab/>
      </w:r>
      <w:r>
        <w:rPr>
          <w:bCs/>
        </w:rPr>
        <w:tab/>
      </w:r>
    </w:p>
    <w:p w:rsidR="00202FED" w:rsidRDefault="00202FED">
      <w:pPr>
        <w:spacing w:line="360" w:lineRule="auto"/>
        <w:ind w:firstLineChars="200" w:firstLine="420"/>
        <w:rPr>
          <w:bCs/>
        </w:rPr>
      </w:pPr>
      <w:r>
        <w:rPr>
          <w:bCs/>
        </w:rPr>
        <w:t>D</w:t>
      </w:r>
      <w:r>
        <w:rPr>
          <w:rFonts w:hint="eastAsia"/>
          <w:bCs/>
        </w:rPr>
        <w:t>．</w:t>
      </w:r>
      <w:r>
        <w:rPr>
          <w:bCs/>
        </w:rPr>
        <w:t>a powerful force for global integration</w:t>
      </w:r>
    </w:p>
    <w:p w:rsidR="00202FED" w:rsidRDefault="00202FED">
      <w:pPr>
        <w:spacing w:line="360" w:lineRule="auto"/>
        <w:rPr>
          <w:bCs/>
          <w:u w:val="single"/>
        </w:rPr>
      </w:pPr>
      <w:r>
        <w:rPr>
          <w:bCs/>
        </w:rPr>
        <w:t>2</w:t>
      </w:r>
      <w:r>
        <w:rPr>
          <w:rFonts w:hint="eastAsia"/>
          <w:bCs/>
        </w:rPr>
        <w:t>．</w:t>
      </w:r>
      <w:r>
        <w:rPr>
          <w:bCs/>
        </w:rPr>
        <w:t>Over the past three decades, the enrollment of overseas students has increased</w:t>
      </w:r>
      <w:r>
        <w:rPr>
          <w:bCs/>
          <w:u w:val="single"/>
        </w:rPr>
        <w:t xml:space="preserve">         </w:t>
      </w:r>
    </w:p>
    <w:p w:rsidR="00202FED" w:rsidRDefault="00202FED">
      <w:pPr>
        <w:spacing w:line="360" w:lineRule="auto"/>
        <w:ind w:firstLineChars="200" w:firstLine="420"/>
        <w:rPr>
          <w:bCs/>
        </w:rPr>
      </w:pPr>
      <w:r>
        <w:rPr>
          <w:bCs/>
        </w:rPr>
        <w:t>A</w:t>
      </w:r>
      <w:r>
        <w:rPr>
          <w:rFonts w:hint="eastAsia"/>
          <w:bCs/>
        </w:rPr>
        <w:t>．</w:t>
      </w:r>
      <w:r>
        <w:rPr>
          <w:bCs/>
        </w:rPr>
        <w:t>by2.5 million</w:t>
      </w:r>
      <w:r>
        <w:rPr>
          <w:bCs/>
        </w:rPr>
        <w:tab/>
        <w:t>B</w:t>
      </w:r>
      <w:r>
        <w:rPr>
          <w:rFonts w:hint="eastAsia"/>
          <w:bCs/>
        </w:rPr>
        <w:t>．</w:t>
      </w:r>
      <w:r>
        <w:rPr>
          <w:bCs/>
        </w:rPr>
        <w:t>by 800,000</w:t>
      </w:r>
      <w:r>
        <w:rPr>
          <w:bCs/>
        </w:rPr>
        <w:tab/>
      </w:r>
    </w:p>
    <w:p w:rsidR="00202FED" w:rsidRDefault="00202FED">
      <w:pPr>
        <w:spacing w:line="360" w:lineRule="auto"/>
        <w:ind w:firstLineChars="200" w:firstLine="420"/>
        <w:rPr>
          <w:bCs/>
        </w:rPr>
      </w:pPr>
      <w:r>
        <w:rPr>
          <w:bCs/>
        </w:rPr>
        <w:t>C</w:t>
      </w:r>
      <w:r>
        <w:rPr>
          <w:rFonts w:hint="eastAsia"/>
          <w:bCs/>
        </w:rPr>
        <w:t>．</w:t>
      </w:r>
      <w:r>
        <w:rPr>
          <w:bCs/>
        </w:rPr>
        <w:t>at an annual rate of 3.9 percent</w:t>
      </w:r>
    </w:p>
    <w:p w:rsidR="00202FED" w:rsidRDefault="00202FED">
      <w:pPr>
        <w:spacing w:line="360" w:lineRule="auto"/>
        <w:ind w:firstLineChars="200" w:firstLine="420"/>
        <w:rPr>
          <w:bCs/>
        </w:rPr>
      </w:pPr>
      <w:r>
        <w:rPr>
          <w:bCs/>
        </w:rPr>
        <w:t>D</w:t>
      </w:r>
      <w:r>
        <w:rPr>
          <w:rFonts w:hint="eastAsia"/>
          <w:bCs/>
        </w:rPr>
        <w:t>．</w:t>
      </w:r>
      <w:r>
        <w:rPr>
          <w:bCs/>
        </w:rPr>
        <w:t>at an annual rate of 8 percent</w:t>
      </w:r>
    </w:p>
    <w:p w:rsidR="00202FED" w:rsidRDefault="00202FED">
      <w:pPr>
        <w:spacing w:line="360" w:lineRule="auto"/>
        <w:ind w:left="420" w:hangingChars="200" w:hanging="420"/>
        <w:rPr>
          <w:bCs/>
        </w:rPr>
      </w:pPr>
      <w:r>
        <w:rPr>
          <w:bCs/>
        </w:rPr>
        <w:t>3</w:t>
      </w:r>
      <w:r>
        <w:rPr>
          <w:rFonts w:hint="eastAsia"/>
          <w:bCs/>
        </w:rPr>
        <w:t>．</w:t>
      </w:r>
      <w:r>
        <w:rPr>
          <w:bCs/>
        </w:rPr>
        <w:t xml:space="preserve">In the </w:t>
      </w:r>
      <w:smartTag w:uri="urn:schemas-microsoft-com:office:smarttags" w:element="country-region">
        <w:smartTag w:uri="urn:schemas-microsoft-com:office:smarttags" w:element="place">
          <w:r>
            <w:rPr>
              <w:bCs/>
            </w:rPr>
            <w:t>United States</w:t>
          </w:r>
        </w:smartTag>
      </w:smartTag>
      <w:r>
        <w:rPr>
          <w:bCs/>
        </w:rPr>
        <w:t>,how many of the newly hired professors in science and engineering are foreign-born?</w:t>
      </w:r>
    </w:p>
    <w:p w:rsidR="00202FED" w:rsidRDefault="00202FED">
      <w:pPr>
        <w:spacing w:line="360" w:lineRule="auto"/>
        <w:ind w:firstLineChars="200" w:firstLine="420"/>
        <w:rPr>
          <w:bCs/>
        </w:rPr>
      </w:pPr>
      <w:r>
        <w:rPr>
          <w:bCs/>
        </w:rPr>
        <w:t>A</w:t>
      </w:r>
      <w:r>
        <w:rPr>
          <w:rFonts w:hint="eastAsia"/>
          <w:bCs/>
        </w:rPr>
        <w:t>．</w:t>
      </w:r>
      <w:r>
        <w:rPr>
          <w:bCs/>
        </w:rPr>
        <w:t>10%</w:t>
      </w:r>
      <w:r>
        <w:rPr>
          <w:bCs/>
        </w:rPr>
        <w:tab/>
        <w:t>B</w:t>
      </w:r>
      <w:r>
        <w:rPr>
          <w:rFonts w:hint="eastAsia"/>
          <w:bCs/>
        </w:rPr>
        <w:t>．</w:t>
      </w:r>
      <w:r>
        <w:rPr>
          <w:bCs/>
        </w:rPr>
        <w:t>20%</w:t>
      </w:r>
      <w:r>
        <w:rPr>
          <w:bCs/>
        </w:rPr>
        <w:tab/>
        <w:t>C</w:t>
      </w:r>
      <w:r>
        <w:rPr>
          <w:rFonts w:hint="eastAsia"/>
          <w:bCs/>
        </w:rPr>
        <w:t>．</w:t>
      </w:r>
      <w:r>
        <w:rPr>
          <w:bCs/>
        </w:rPr>
        <w:t>30%</w:t>
      </w:r>
      <w:r>
        <w:rPr>
          <w:bCs/>
        </w:rPr>
        <w:tab/>
        <w:t>D</w:t>
      </w:r>
      <w:r>
        <w:rPr>
          <w:rFonts w:hint="eastAsia"/>
          <w:bCs/>
        </w:rPr>
        <w:t>．</w:t>
      </w:r>
      <w:r>
        <w:rPr>
          <w:bCs/>
        </w:rPr>
        <w:t>38%</w:t>
      </w:r>
    </w:p>
    <w:p w:rsidR="00202FED" w:rsidRDefault="00202FED">
      <w:pPr>
        <w:spacing w:line="360" w:lineRule="auto"/>
        <w:rPr>
          <w:bCs/>
        </w:rPr>
      </w:pPr>
      <w:r>
        <w:rPr>
          <w:bCs/>
        </w:rPr>
        <w:t>4</w:t>
      </w:r>
      <w:r>
        <w:rPr>
          <w:rFonts w:hint="eastAsia"/>
          <w:bCs/>
        </w:rPr>
        <w:t>．</w:t>
      </w:r>
      <w:r>
        <w:rPr>
          <w:bCs/>
        </w:rPr>
        <w:t>How do Yale and Harvard prepare their undergraduates for global careers?</w:t>
      </w:r>
    </w:p>
    <w:p w:rsidR="00202FED" w:rsidRDefault="00202FED">
      <w:pPr>
        <w:spacing w:line="360" w:lineRule="auto"/>
        <w:ind w:firstLineChars="200" w:firstLine="420"/>
        <w:rPr>
          <w:bCs/>
        </w:rPr>
      </w:pPr>
      <w:r>
        <w:rPr>
          <w:bCs/>
        </w:rPr>
        <w:t>A</w:t>
      </w:r>
      <w:r>
        <w:rPr>
          <w:rFonts w:hint="eastAsia"/>
          <w:bCs/>
        </w:rPr>
        <w:t>．</w:t>
      </w:r>
      <w:r>
        <w:rPr>
          <w:bCs/>
        </w:rPr>
        <w:t>They organize a series of seminars on world economy</w:t>
      </w:r>
    </w:p>
    <w:p w:rsidR="00202FED" w:rsidRDefault="00202FED">
      <w:pPr>
        <w:spacing w:line="360" w:lineRule="auto"/>
        <w:ind w:firstLineChars="200" w:firstLine="420"/>
        <w:rPr>
          <w:bCs/>
        </w:rPr>
      </w:pPr>
      <w:r>
        <w:rPr>
          <w:bCs/>
        </w:rPr>
        <w:t>B</w:t>
      </w:r>
      <w:r>
        <w:rPr>
          <w:rFonts w:hint="eastAsia"/>
          <w:bCs/>
        </w:rPr>
        <w:t>．</w:t>
      </w:r>
      <w:r>
        <w:rPr>
          <w:bCs/>
        </w:rPr>
        <w:t>They offer them various courses in international politics</w:t>
      </w:r>
    </w:p>
    <w:p w:rsidR="00202FED" w:rsidRDefault="00202FED">
      <w:pPr>
        <w:spacing w:line="360" w:lineRule="auto"/>
        <w:ind w:firstLineChars="200" w:firstLine="420"/>
        <w:rPr>
          <w:bCs/>
        </w:rPr>
      </w:pPr>
      <w:r>
        <w:rPr>
          <w:bCs/>
        </w:rPr>
        <w:t>C</w:t>
      </w:r>
      <w:r>
        <w:rPr>
          <w:rFonts w:hint="eastAsia"/>
          <w:bCs/>
        </w:rPr>
        <w:t>．</w:t>
      </w:r>
      <w:r>
        <w:rPr>
          <w:bCs/>
        </w:rPr>
        <w:t>They arrange for them to participate in the Erasmus program</w:t>
      </w:r>
    </w:p>
    <w:p w:rsidR="00202FED" w:rsidRDefault="00202FED">
      <w:pPr>
        <w:spacing w:line="360" w:lineRule="auto"/>
        <w:ind w:firstLineChars="200" w:firstLine="420"/>
        <w:rPr>
          <w:bCs/>
        </w:rPr>
      </w:pPr>
      <w:r>
        <w:rPr>
          <w:bCs/>
        </w:rPr>
        <w:t>D</w:t>
      </w:r>
      <w:r>
        <w:rPr>
          <w:rFonts w:hint="eastAsia"/>
          <w:bCs/>
        </w:rPr>
        <w:t>．</w:t>
      </w:r>
      <w:r>
        <w:rPr>
          <w:bCs/>
        </w:rPr>
        <w:t>They give them chances for international study or internship</w:t>
      </w:r>
    </w:p>
    <w:p w:rsidR="00202FED" w:rsidRDefault="00202FED">
      <w:pPr>
        <w:spacing w:line="360" w:lineRule="auto"/>
        <w:rPr>
          <w:bCs/>
          <w:u w:val="single"/>
        </w:rPr>
      </w:pPr>
      <w:r>
        <w:rPr>
          <w:bCs/>
        </w:rPr>
        <w:t>5</w:t>
      </w:r>
      <w:r>
        <w:rPr>
          <w:rFonts w:hint="eastAsia"/>
          <w:bCs/>
        </w:rPr>
        <w:t>．</w:t>
      </w:r>
      <w:r>
        <w:rPr>
          <w:bCs/>
        </w:rPr>
        <w:t xml:space="preserve">An example illustrating the general trend of universities’ globalization is </w:t>
      </w:r>
      <w:r>
        <w:rPr>
          <w:bCs/>
          <w:u w:val="single"/>
        </w:rPr>
        <w:t xml:space="preserve">                </w:t>
      </w:r>
    </w:p>
    <w:p w:rsidR="00202FED" w:rsidRDefault="00202FED">
      <w:pPr>
        <w:spacing w:line="360" w:lineRule="auto"/>
        <w:ind w:firstLineChars="200" w:firstLine="420"/>
        <w:rPr>
          <w:bCs/>
        </w:rPr>
      </w:pPr>
      <w:r>
        <w:rPr>
          <w:bCs/>
        </w:rPr>
        <w:t>A</w:t>
      </w:r>
      <w:r>
        <w:rPr>
          <w:rFonts w:hint="eastAsia"/>
          <w:bCs/>
        </w:rPr>
        <w:t>．</w:t>
      </w:r>
      <w:r>
        <w:rPr>
          <w:bCs/>
        </w:rPr>
        <w:t xml:space="preserve">Yale’s collaboration with </w:t>
      </w:r>
      <w:smartTag w:uri="urn:schemas-microsoft-com:office:smarttags" w:element="place">
        <w:smartTag w:uri="urn:schemas-microsoft-com:office:smarttags" w:element="PlaceName">
          <w:r>
            <w:rPr>
              <w:bCs/>
            </w:rPr>
            <w:t>Fudan</w:t>
          </w:r>
        </w:smartTag>
        <w:r>
          <w:rPr>
            <w:bCs/>
          </w:rPr>
          <w:t xml:space="preserve"> </w:t>
        </w:r>
        <w:smartTag w:uri="urn:schemas-microsoft-com:office:smarttags" w:element="PlaceType">
          <w:r>
            <w:rPr>
              <w:bCs/>
            </w:rPr>
            <w:t>University</w:t>
          </w:r>
        </w:smartTag>
      </w:smartTag>
      <w:r>
        <w:rPr>
          <w:bCs/>
        </w:rPr>
        <w:t xml:space="preserve"> on genetic research</w:t>
      </w:r>
    </w:p>
    <w:p w:rsidR="00202FED" w:rsidRDefault="00202FED">
      <w:pPr>
        <w:spacing w:line="360" w:lineRule="auto"/>
        <w:ind w:firstLineChars="200" w:firstLine="420"/>
        <w:rPr>
          <w:bCs/>
        </w:rPr>
      </w:pPr>
      <w:r>
        <w:rPr>
          <w:bCs/>
        </w:rPr>
        <w:t>B</w:t>
      </w:r>
      <w:r>
        <w:rPr>
          <w:rFonts w:hint="eastAsia"/>
          <w:bCs/>
        </w:rPr>
        <w:t>．</w:t>
      </w:r>
      <w:r>
        <w:rPr>
          <w:bCs/>
        </w:rPr>
        <w:t>Yale’s helping Chinese universities to launch research projects</w:t>
      </w:r>
    </w:p>
    <w:p w:rsidR="00202FED" w:rsidRDefault="00202FED">
      <w:pPr>
        <w:spacing w:line="360" w:lineRule="auto"/>
        <w:ind w:firstLineChars="200" w:firstLine="420"/>
        <w:rPr>
          <w:bCs/>
        </w:rPr>
      </w:pPr>
      <w:r>
        <w:rPr>
          <w:bCs/>
        </w:rPr>
        <w:t>C</w:t>
      </w:r>
      <w:r>
        <w:rPr>
          <w:rFonts w:hint="eastAsia"/>
          <w:bCs/>
        </w:rPr>
        <w:t>．</w:t>
      </w:r>
      <w:r>
        <w:rPr>
          <w:bCs/>
        </w:rPr>
        <w:t>Yale’s student exchange program with European institutions</w:t>
      </w:r>
    </w:p>
    <w:p w:rsidR="00202FED" w:rsidRDefault="00202FED">
      <w:pPr>
        <w:spacing w:line="360" w:lineRule="auto"/>
        <w:ind w:firstLineChars="200" w:firstLine="420"/>
        <w:rPr>
          <w:bCs/>
        </w:rPr>
      </w:pPr>
      <w:r>
        <w:rPr>
          <w:bCs/>
        </w:rPr>
        <w:t>D</w:t>
      </w:r>
      <w:r>
        <w:rPr>
          <w:rFonts w:hint="eastAsia"/>
          <w:bCs/>
        </w:rPr>
        <w:t>．</w:t>
      </w:r>
      <w:r>
        <w:rPr>
          <w:bCs/>
        </w:rPr>
        <w:t>Yale’s establishing branch campuses throughout the world</w:t>
      </w:r>
    </w:p>
    <w:p w:rsidR="00202FED" w:rsidRDefault="00202FED">
      <w:pPr>
        <w:spacing w:line="360" w:lineRule="auto"/>
        <w:rPr>
          <w:bCs/>
        </w:rPr>
      </w:pPr>
      <w:r>
        <w:rPr>
          <w:bCs/>
        </w:rPr>
        <w:t>6</w:t>
      </w:r>
      <w:r>
        <w:rPr>
          <w:rFonts w:hint="eastAsia"/>
          <w:bCs/>
        </w:rPr>
        <w:t>．</w:t>
      </w:r>
      <w:r>
        <w:rPr>
          <w:bCs/>
        </w:rPr>
        <w:t xml:space="preserve">What do we learn about </w:t>
      </w:r>
      <w:smartTag w:uri="urn:schemas-microsoft-com:office:smarttags" w:element="place">
        <w:r>
          <w:rPr>
            <w:bCs/>
          </w:rPr>
          <w:t>Silicon Valley</w:t>
        </w:r>
      </w:smartTag>
      <w:r>
        <w:rPr>
          <w:bCs/>
        </w:rPr>
        <w:t xml:space="preserve"> from the passage?</w:t>
      </w:r>
    </w:p>
    <w:p w:rsidR="00202FED" w:rsidRDefault="00202FED">
      <w:pPr>
        <w:spacing w:line="360" w:lineRule="auto"/>
        <w:ind w:firstLineChars="200" w:firstLine="420"/>
        <w:rPr>
          <w:bCs/>
        </w:rPr>
      </w:pPr>
      <w:r>
        <w:rPr>
          <w:bCs/>
        </w:rPr>
        <w:t>A</w:t>
      </w:r>
      <w:r>
        <w:rPr>
          <w:rFonts w:hint="eastAsia"/>
          <w:bCs/>
        </w:rPr>
        <w:t>．</w:t>
      </w:r>
      <w:r>
        <w:rPr>
          <w:bCs/>
        </w:rPr>
        <w:t>It houses many companies spun off from MIT and Harvard</w:t>
      </w:r>
    </w:p>
    <w:p w:rsidR="00202FED" w:rsidRDefault="00202FED">
      <w:pPr>
        <w:spacing w:line="360" w:lineRule="auto"/>
        <w:ind w:firstLineChars="200" w:firstLine="420"/>
        <w:rPr>
          <w:bCs/>
        </w:rPr>
      </w:pPr>
      <w:r>
        <w:rPr>
          <w:bCs/>
        </w:rPr>
        <w:t>B</w:t>
      </w:r>
      <w:r>
        <w:rPr>
          <w:rFonts w:hint="eastAsia"/>
          <w:bCs/>
        </w:rPr>
        <w:t>．</w:t>
      </w:r>
      <w:r>
        <w:rPr>
          <w:bCs/>
        </w:rPr>
        <w:t>It is known to be the birthplace of Microsoft Company</w:t>
      </w:r>
    </w:p>
    <w:p w:rsidR="00202FED" w:rsidRDefault="00202FED">
      <w:pPr>
        <w:spacing w:line="360" w:lineRule="auto"/>
        <w:ind w:firstLineChars="200" w:firstLine="420"/>
        <w:rPr>
          <w:bCs/>
        </w:rPr>
      </w:pPr>
      <w:r>
        <w:rPr>
          <w:bCs/>
        </w:rPr>
        <w:t>C</w:t>
      </w:r>
      <w:r>
        <w:rPr>
          <w:rFonts w:hint="eastAsia"/>
          <w:bCs/>
        </w:rPr>
        <w:t>．</w:t>
      </w:r>
      <w:r>
        <w:rPr>
          <w:bCs/>
        </w:rPr>
        <w:t xml:space="preserve">It was intentionally created by </w:t>
      </w:r>
      <w:smartTag w:uri="urn:schemas-microsoft-com:office:smarttags" w:element="place">
        <w:smartTag w:uri="urn:schemas-microsoft-com:office:smarttags" w:element="PlaceName">
          <w:r>
            <w:rPr>
              <w:bCs/>
            </w:rPr>
            <w:t>Stanford</w:t>
          </w:r>
        </w:smartTag>
        <w:r>
          <w:rPr>
            <w:bCs/>
          </w:rPr>
          <w:t xml:space="preserve"> </w:t>
        </w:r>
        <w:smartTag w:uri="urn:schemas-microsoft-com:office:smarttags" w:element="PlaceType">
          <w:r>
            <w:rPr>
              <w:bCs/>
            </w:rPr>
            <w:t>University</w:t>
          </w:r>
        </w:smartTag>
      </w:smartTag>
    </w:p>
    <w:p w:rsidR="00202FED" w:rsidRDefault="00202FED">
      <w:pPr>
        <w:spacing w:line="360" w:lineRule="auto"/>
        <w:ind w:firstLineChars="200" w:firstLine="420"/>
        <w:rPr>
          <w:bCs/>
        </w:rPr>
      </w:pPr>
      <w:r>
        <w:rPr>
          <w:bCs/>
        </w:rPr>
        <w:t>D</w:t>
      </w:r>
      <w:r>
        <w:rPr>
          <w:rFonts w:hint="eastAsia"/>
          <w:bCs/>
        </w:rPr>
        <w:t>．</w:t>
      </w:r>
      <w:r>
        <w:rPr>
          <w:bCs/>
        </w:rPr>
        <w:t>It is where the Internet infrastructure was built up</w:t>
      </w:r>
    </w:p>
    <w:p w:rsidR="00202FED" w:rsidRDefault="00202FED">
      <w:pPr>
        <w:spacing w:line="360" w:lineRule="auto"/>
        <w:rPr>
          <w:bCs/>
        </w:rPr>
      </w:pPr>
      <w:r>
        <w:rPr>
          <w:bCs/>
        </w:rPr>
        <w:t>7</w:t>
      </w:r>
      <w:r>
        <w:rPr>
          <w:rFonts w:hint="eastAsia"/>
          <w:bCs/>
        </w:rPr>
        <w:t>．</w:t>
      </w:r>
      <w:r>
        <w:rPr>
          <w:bCs/>
        </w:rPr>
        <w:t xml:space="preserve">What is said about the </w:t>
      </w:r>
      <w:smartTag w:uri="urn:schemas-microsoft-com:office:smarttags" w:element="country-region">
        <w:smartTag w:uri="urn:schemas-microsoft-com:office:smarttags" w:element="place">
          <w:r>
            <w:rPr>
              <w:bCs/>
            </w:rPr>
            <w:t>U.S.</w:t>
          </w:r>
        </w:smartTag>
      </w:smartTag>
      <w:r>
        <w:rPr>
          <w:bCs/>
        </w:rPr>
        <w:t xml:space="preserve"> federal funding for research?</w:t>
      </w:r>
    </w:p>
    <w:p w:rsidR="00202FED" w:rsidRDefault="00202FED">
      <w:pPr>
        <w:spacing w:line="360" w:lineRule="auto"/>
        <w:ind w:firstLineChars="200" w:firstLine="420"/>
        <w:rPr>
          <w:bCs/>
        </w:rPr>
      </w:pPr>
      <w:r>
        <w:rPr>
          <w:bCs/>
        </w:rPr>
        <w:t>A</w:t>
      </w:r>
      <w:r>
        <w:rPr>
          <w:rFonts w:hint="eastAsia"/>
          <w:bCs/>
        </w:rPr>
        <w:t>．</w:t>
      </w:r>
      <w:r>
        <w:rPr>
          <w:bCs/>
        </w:rPr>
        <w:t>It has increased by 3 percent</w:t>
      </w:r>
      <w:r>
        <w:rPr>
          <w:bCs/>
        </w:rPr>
        <w:tab/>
      </w:r>
      <w:r>
        <w:rPr>
          <w:bCs/>
        </w:rPr>
        <w:tab/>
      </w:r>
    </w:p>
    <w:p w:rsidR="00202FED" w:rsidRDefault="00202FED">
      <w:pPr>
        <w:spacing w:line="360" w:lineRule="auto"/>
        <w:ind w:firstLineChars="200" w:firstLine="420"/>
        <w:rPr>
          <w:bCs/>
        </w:rPr>
      </w:pPr>
      <w:r>
        <w:rPr>
          <w:bCs/>
        </w:rPr>
        <w:t>B</w:t>
      </w:r>
      <w:r>
        <w:rPr>
          <w:rFonts w:hint="eastAsia"/>
          <w:bCs/>
        </w:rPr>
        <w:t>．</w:t>
      </w:r>
      <w:r>
        <w:rPr>
          <w:bCs/>
        </w:rPr>
        <w:t>It has been unsteady for years</w:t>
      </w:r>
      <w:r>
        <w:rPr>
          <w:bCs/>
        </w:rPr>
        <w:tab/>
      </w:r>
      <w:r>
        <w:rPr>
          <w:bCs/>
        </w:rPr>
        <w:tab/>
      </w:r>
    </w:p>
    <w:p w:rsidR="00202FED" w:rsidRDefault="00202FED">
      <w:pPr>
        <w:spacing w:line="360" w:lineRule="auto"/>
        <w:ind w:firstLineChars="200" w:firstLine="420"/>
        <w:rPr>
          <w:bCs/>
        </w:rPr>
      </w:pPr>
      <w:r>
        <w:rPr>
          <w:bCs/>
        </w:rPr>
        <w:t>C</w:t>
      </w:r>
      <w:r>
        <w:rPr>
          <w:rFonts w:hint="eastAsia"/>
          <w:bCs/>
        </w:rPr>
        <w:t>．</w:t>
      </w:r>
      <w:r>
        <w:rPr>
          <w:bCs/>
        </w:rPr>
        <w:t>It has been more than sufficient</w:t>
      </w:r>
      <w:r>
        <w:rPr>
          <w:bCs/>
        </w:rPr>
        <w:tab/>
      </w:r>
      <w:r>
        <w:rPr>
          <w:bCs/>
        </w:rPr>
        <w:tab/>
      </w:r>
    </w:p>
    <w:p w:rsidR="00202FED" w:rsidRDefault="00202FED">
      <w:pPr>
        <w:spacing w:line="360" w:lineRule="auto"/>
        <w:ind w:firstLineChars="200" w:firstLine="420"/>
        <w:rPr>
          <w:bCs/>
        </w:rPr>
      </w:pPr>
      <w:r>
        <w:rPr>
          <w:bCs/>
        </w:rPr>
        <w:t>D</w:t>
      </w:r>
      <w:r>
        <w:rPr>
          <w:rFonts w:hint="eastAsia"/>
          <w:bCs/>
        </w:rPr>
        <w:t>．</w:t>
      </w:r>
      <w:r>
        <w:rPr>
          <w:bCs/>
        </w:rPr>
        <w:t>It doubled between 1998 and 2003</w:t>
      </w:r>
    </w:p>
    <w:p w:rsidR="00202FED" w:rsidRDefault="00202FED">
      <w:pPr>
        <w:spacing w:line="360" w:lineRule="auto"/>
        <w:ind w:left="420" w:hangingChars="200" w:hanging="420"/>
        <w:rPr>
          <w:bCs/>
          <w:u w:val="single"/>
        </w:rPr>
      </w:pPr>
      <w:r>
        <w:rPr>
          <w:bCs/>
        </w:rPr>
        <w:t>8</w:t>
      </w:r>
      <w:r>
        <w:rPr>
          <w:rFonts w:hint="eastAsia"/>
          <w:bCs/>
        </w:rPr>
        <w:t>．</w:t>
      </w:r>
      <w:r>
        <w:rPr>
          <w:bCs/>
        </w:rPr>
        <w:t xml:space="preserve">The dramatic decline in the enrollment of foreign students in the U.S after September 11 was caused by </w:t>
      </w:r>
      <w:r>
        <w:rPr>
          <w:bCs/>
          <w:u w:val="single"/>
        </w:rPr>
        <w:t xml:space="preserve">            </w:t>
      </w:r>
    </w:p>
    <w:p w:rsidR="00202FED" w:rsidRDefault="00202FED">
      <w:pPr>
        <w:spacing w:line="360" w:lineRule="auto"/>
        <w:ind w:left="420" w:hangingChars="200" w:hanging="420"/>
        <w:rPr>
          <w:bCs/>
          <w:u w:val="single"/>
        </w:rPr>
      </w:pPr>
      <w:r>
        <w:rPr>
          <w:bCs/>
        </w:rPr>
        <w:t>9</w:t>
      </w:r>
      <w:r>
        <w:rPr>
          <w:rFonts w:hint="eastAsia"/>
          <w:bCs/>
        </w:rPr>
        <w:t>．</w:t>
      </w:r>
      <w:r>
        <w:rPr>
          <w:bCs/>
        </w:rPr>
        <w:t xml:space="preserve">Many Americans fear that American competiveness may be threatened by foreign students who will </w:t>
      </w:r>
      <w:r>
        <w:rPr>
          <w:bCs/>
          <w:u w:val="single"/>
        </w:rPr>
        <w:t xml:space="preserve">          </w:t>
      </w:r>
    </w:p>
    <w:p w:rsidR="00202FED" w:rsidRDefault="00202FED">
      <w:pPr>
        <w:spacing w:line="360" w:lineRule="auto"/>
        <w:ind w:left="420" w:hangingChars="200" w:hanging="420"/>
        <w:rPr>
          <w:rFonts w:hint="eastAsia"/>
          <w:bCs/>
          <w:u w:val="single"/>
        </w:rPr>
      </w:pPr>
      <w:r>
        <w:rPr>
          <w:bCs/>
        </w:rPr>
        <w:t>10</w:t>
      </w:r>
      <w:hyperlink r:id="rId8" w:history="1">
        <w:r>
          <w:rPr>
            <w:rStyle w:val="a6"/>
            <w:rFonts w:hint="eastAsia"/>
            <w:bCs/>
            <w:color w:val="000000"/>
            <w:u w:val="none"/>
          </w:rPr>
          <w:t>．</w:t>
        </w:r>
      </w:hyperlink>
      <w:r>
        <w:rPr>
          <w:bCs/>
        </w:rPr>
        <w:t xml:space="preserve">The policy of welcoming foreign students can benefit the </w:t>
      </w:r>
      <w:smartTag w:uri="urn:schemas-microsoft-com:office:smarttags" w:element="country-region">
        <w:smartTag w:uri="urn:schemas-microsoft-com:office:smarttags" w:element="place">
          <w:r>
            <w:rPr>
              <w:bCs/>
            </w:rPr>
            <w:t>U.S.</w:t>
          </w:r>
        </w:smartTag>
      </w:smartTag>
      <w:r>
        <w:rPr>
          <w:bCs/>
        </w:rPr>
        <w:t xml:space="preserve"> in that the very best of them will stay and </w:t>
      </w:r>
      <w:r>
        <w:rPr>
          <w:bCs/>
          <w:u w:val="single"/>
        </w:rPr>
        <w:t xml:space="preserve">             </w:t>
      </w:r>
    </w:p>
    <w:p w:rsidR="00202FED" w:rsidRDefault="00202FED">
      <w:pPr>
        <w:spacing w:line="360" w:lineRule="auto"/>
        <w:rPr>
          <w:bCs/>
        </w:rPr>
      </w:pPr>
      <w:r>
        <w:rPr>
          <w:bCs/>
        </w:rPr>
        <w:t xml:space="preserve">Part </w:t>
      </w:r>
      <w:r>
        <w:rPr>
          <w:rFonts w:hint="eastAsia"/>
          <w:bCs/>
        </w:rPr>
        <w:t>Ⅲ</w:t>
      </w:r>
      <w:r>
        <w:rPr>
          <w:bCs/>
        </w:rPr>
        <w:t xml:space="preserve">          Listening Comprehension               (35 minutes)</w:t>
      </w:r>
    </w:p>
    <w:p w:rsidR="00202FED" w:rsidRDefault="00202FED">
      <w:pPr>
        <w:spacing w:line="360" w:lineRule="auto"/>
        <w:rPr>
          <w:bCs/>
        </w:rPr>
      </w:pPr>
      <w:r>
        <w:rPr>
          <w:bCs/>
        </w:rPr>
        <w:t>Section A</w:t>
      </w:r>
    </w:p>
    <w:p w:rsidR="00202FED" w:rsidRDefault="00202FED">
      <w:pPr>
        <w:spacing w:line="360" w:lineRule="auto"/>
        <w:rPr>
          <w:bCs/>
        </w:rPr>
      </w:pPr>
      <w:r>
        <w:rPr>
          <w:bCs/>
        </w:rPr>
        <w:t xml:space="preserve">Direction: </w:t>
      </w:r>
      <w:r>
        <w:rPr>
          <w:bCs/>
          <w:i/>
        </w:rPr>
        <w:t>In his section, you will hear 8 short conversations and 2 long conversations. At the end of each conversation, one or more questions will be asked about what was said. both the conversation and the questions will be spoken only once. After each question there will a pause. During the pause, you must read the four choices marked A),B),C) and D),and decide which is the best answer. Then mark the corresponding letter on Answer Sheet2 with a single line through the centre.</w:t>
      </w:r>
    </w:p>
    <w:p w:rsidR="00202FED" w:rsidRDefault="00202FED">
      <w:pPr>
        <w:spacing w:line="360" w:lineRule="auto"/>
        <w:rPr>
          <w:bCs/>
        </w:rPr>
      </w:pPr>
      <w:r>
        <w:rPr>
          <w:rFonts w:hint="eastAsia"/>
          <w:bCs/>
        </w:rPr>
        <w:t>注意：此部分试题请在答题卡</w:t>
      </w:r>
      <w:r>
        <w:rPr>
          <w:bCs/>
        </w:rPr>
        <w:t>2</w:t>
      </w:r>
      <w:r>
        <w:rPr>
          <w:rFonts w:hint="eastAsia"/>
          <w:bCs/>
        </w:rPr>
        <w:t>上作答。</w:t>
      </w:r>
    </w:p>
    <w:p w:rsidR="00202FED" w:rsidRDefault="00202FED">
      <w:pPr>
        <w:spacing w:line="360" w:lineRule="auto"/>
        <w:rPr>
          <w:bCs/>
        </w:rPr>
      </w:pPr>
      <w:r>
        <w:rPr>
          <w:bCs/>
        </w:rPr>
        <w:t>11.</w:t>
      </w:r>
      <w:r>
        <w:rPr>
          <w:bCs/>
        </w:rPr>
        <w:tab/>
        <w:t xml:space="preserve">A) She used to be in poor health. </w:t>
      </w:r>
      <w:r>
        <w:rPr>
          <w:bCs/>
        </w:rPr>
        <w:tab/>
      </w:r>
      <w:r>
        <w:rPr>
          <w:bCs/>
        </w:rPr>
        <w:tab/>
      </w:r>
      <w:r>
        <w:rPr>
          <w:bCs/>
        </w:rPr>
        <w:tab/>
      </w:r>
      <w:r>
        <w:rPr>
          <w:bCs/>
        </w:rPr>
        <w:tab/>
        <w:t>C) She was somewhat overweight</w:t>
      </w:r>
    </w:p>
    <w:p w:rsidR="00202FED" w:rsidRDefault="00202FED">
      <w:pPr>
        <w:spacing w:line="360" w:lineRule="auto"/>
        <w:ind w:firstLine="420"/>
        <w:rPr>
          <w:bCs/>
        </w:rPr>
      </w:pPr>
      <w:r>
        <w:rPr>
          <w:bCs/>
        </w:rPr>
        <w:t>B) She was popular among boys.</w:t>
      </w:r>
      <w:r>
        <w:rPr>
          <w:bCs/>
        </w:rPr>
        <w:tab/>
      </w:r>
      <w:r>
        <w:rPr>
          <w:bCs/>
        </w:rPr>
        <w:tab/>
      </w:r>
      <w:r>
        <w:rPr>
          <w:bCs/>
        </w:rPr>
        <w:tab/>
      </w:r>
      <w:r>
        <w:rPr>
          <w:bCs/>
        </w:rPr>
        <w:tab/>
        <w:t>D) She didn’t do well at high school.</w:t>
      </w:r>
    </w:p>
    <w:p w:rsidR="00202FED" w:rsidRDefault="00202FED">
      <w:pPr>
        <w:spacing w:line="360" w:lineRule="auto"/>
        <w:rPr>
          <w:bCs/>
        </w:rPr>
      </w:pPr>
      <w:r>
        <w:rPr>
          <w:bCs/>
        </w:rPr>
        <w:t>12.</w:t>
      </w:r>
      <w:r>
        <w:rPr>
          <w:bCs/>
        </w:rPr>
        <w:tab/>
        <w:t>A) At he airport.</w:t>
      </w:r>
      <w:r>
        <w:rPr>
          <w:bCs/>
        </w:rPr>
        <w:tab/>
      </w:r>
      <w:r>
        <w:rPr>
          <w:bCs/>
        </w:rPr>
        <w:tab/>
      </w:r>
      <w:r>
        <w:rPr>
          <w:bCs/>
        </w:rPr>
        <w:tab/>
      </w:r>
      <w:r>
        <w:rPr>
          <w:bCs/>
        </w:rPr>
        <w:tab/>
      </w:r>
      <w:r>
        <w:rPr>
          <w:bCs/>
        </w:rPr>
        <w:tab/>
      </w:r>
      <w:r>
        <w:rPr>
          <w:bCs/>
        </w:rPr>
        <w:tab/>
      </w:r>
      <w:r>
        <w:rPr>
          <w:bCs/>
        </w:rPr>
        <w:tab/>
        <w:t>C) In a booking office.</w:t>
      </w:r>
    </w:p>
    <w:p w:rsidR="00202FED" w:rsidRDefault="00202FED">
      <w:pPr>
        <w:spacing w:line="360" w:lineRule="auto"/>
        <w:rPr>
          <w:bCs/>
        </w:rPr>
      </w:pPr>
      <w:r>
        <w:rPr>
          <w:bCs/>
        </w:rPr>
        <w:tab/>
        <w:t>B) In a restaurant.</w:t>
      </w:r>
      <w:r>
        <w:rPr>
          <w:bCs/>
        </w:rPr>
        <w:tab/>
      </w:r>
      <w:r>
        <w:rPr>
          <w:bCs/>
        </w:rPr>
        <w:tab/>
      </w:r>
      <w:r>
        <w:rPr>
          <w:bCs/>
        </w:rPr>
        <w:tab/>
      </w:r>
      <w:r>
        <w:rPr>
          <w:bCs/>
        </w:rPr>
        <w:tab/>
      </w:r>
      <w:r>
        <w:rPr>
          <w:bCs/>
        </w:rPr>
        <w:tab/>
      </w:r>
      <w:r>
        <w:rPr>
          <w:bCs/>
        </w:rPr>
        <w:tab/>
      </w:r>
      <w:r>
        <w:rPr>
          <w:bCs/>
        </w:rPr>
        <w:tab/>
        <w:t>D) At the hotel reception.</w:t>
      </w:r>
    </w:p>
    <w:p w:rsidR="00202FED" w:rsidRDefault="00202FED">
      <w:pPr>
        <w:spacing w:line="360" w:lineRule="auto"/>
        <w:rPr>
          <w:bCs/>
        </w:rPr>
      </w:pPr>
      <w:r>
        <w:rPr>
          <w:bCs/>
        </w:rPr>
        <w:t>13.</w:t>
      </w:r>
      <w:r>
        <w:rPr>
          <w:bCs/>
        </w:rPr>
        <w:tab/>
        <w:t>A) Teaching her son by herself.</w:t>
      </w:r>
      <w:r>
        <w:rPr>
          <w:bCs/>
        </w:rPr>
        <w:tab/>
      </w:r>
      <w:r>
        <w:rPr>
          <w:bCs/>
        </w:rPr>
        <w:tab/>
      </w:r>
      <w:r>
        <w:rPr>
          <w:bCs/>
        </w:rPr>
        <w:tab/>
      </w:r>
      <w:r>
        <w:rPr>
          <w:bCs/>
        </w:rPr>
        <w:tab/>
        <w:t>C) Asking the teacher for extra help.</w:t>
      </w:r>
    </w:p>
    <w:p w:rsidR="00202FED" w:rsidRDefault="00202FED">
      <w:pPr>
        <w:spacing w:line="360" w:lineRule="auto"/>
        <w:rPr>
          <w:bCs/>
        </w:rPr>
      </w:pPr>
      <w:r>
        <w:rPr>
          <w:bCs/>
        </w:rPr>
        <w:tab/>
        <w:t>B) Having confidence in her son.</w:t>
      </w:r>
      <w:r>
        <w:rPr>
          <w:bCs/>
        </w:rPr>
        <w:tab/>
      </w:r>
      <w:r>
        <w:rPr>
          <w:bCs/>
        </w:rPr>
        <w:tab/>
      </w:r>
      <w:r>
        <w:rPr>
          <w:bCs/>
        </w:rPr>
        <w:tab/>
      </w:r>
      <w:r>
        <w:rPr>
          <w:bCs/>
        </w:rPr>
        <w:tab/>
        <w:t>D) Telling her son not to worry.</w:t>
      </w:r>
    </w:p>
    <w:p w:rsidR="00202FED" w:rsidRDefault="00202FED">
      <w:pPr>
        <w:spacing w:line="360" w:lineRule="auto"/>
        <w:rPr>
          <w:bCs/>
        </w:rPr>
      </w:pPr>
      <w:r>
        <w:rPr>
          <w:bCs/>
        </w:rPr>
        <w:t>14.</w:t>
      </w:r>
      <w:r>
        <w:rPr>
          <w:bCs/>
        </w:rPr>
        <w:tab/>
        <w:t>A) Have a short break.</w:t>
      </w:r>
      <w:r>
        <w:rPr>
          <w:bCs/>
        </w:rPr>
        <w:tab/>
      </w:r>
      <w:r>
        <w:rPr>
          <w:bCs/>
        </w:rPr>
        <w:tab/>
      </w:r>
      <w:r>
        <w:rPr>
          <w:bCs/>
        </w:rPr>
        <w:tab/>
      </w:r>
      <w:r>
        <w:rPr>
          <w:bCs/>
        </w:rPr>
        <w:tab/>
      </w:r>
      <w:r>
        <w:rPr>
          <w:bCs/>
        </w:rPr>
        <w:tab/>
      </w:r>
      <w:r>
        <w:rPr>
          <w:bCs/>
        </w:rPr>
        <w:tab/>
        <w:t>C) Continue her work outdoors.</w:t>
      </w:r>
    </w:p>
    <w:p w:rsidR="00202FED" w:rsidRDefault="00202FED">
      <w:pPr>
        <w:spacing w:line="360" w:lineRule="auto"/>
        <w:rPr>
          <w:bCs/>
        </w:rPr>
      </w:pPr>
      <w:r>
        <w:rPr>
          <w:bCs/>
        </w:rPr>
        <w:tab/>
        <w:t>B) Take two weeks off.</w:t>
      </w:r>
      <w:r>
        <w:rPr>
          <w:bCs/>
        </w:rPr>
        <w:tab/>
      </w:r>
      <w:r>
        <w:rPr>
          <w:bCs/>
        </w:rPr>
        <w:tab/>
      </w:r>
      <w:r>
        <w:rPr>
          <w:bCs/>
        </w:rPr>
        <w:tab/>
      </w:r>
      <w:r>
        <w:rPr>
          <w:bCs/>
        </w:rPr>
        <w:tab/>
      </w:r>
      <w:r>
        <w:rPr>
          <w:bCs/>
        </w:rPr>
        <w:tab/>
      </w:r>
      <w:r>
        <w:rPr>
          <w:bCs/>
        </w:rPr>
        <w:tab/>
        <w:t>D) Go on vacation with the man.</w:t>
      </w:r>
    </w:p>
    <w:p w:rsidR="00202FED" w:rsidRDefault="00202FED">
      <w:pPr>
        <w:spacing w:line="360" w:lineRule="auto"/>
        <w:rPr>
          <w:bCs/>
        </w:rPr>
      </w:pPr>
      <w:r>
        <w:rPr>
          <w:bCs/>
        </w:rPr>
        <w:t>15.</w:t>
      </w:r>
      <w:r>
        <w:rPr>
          <w:bCs/>
        </w:rPr>
        <w:tab/>
        <w:t>A) He is taking care of this twin brother.</w:t>
      </w:r>
      <w:r>
        <w:rPr>
          <w:bCs/>
        </w:rPr>
        <w:tab/>
      </w:r>
      <w:r>
        <w:rPr>
          <w:bCs/>
        </w:rPr>
        <w:tab/>
        <w:t>C) He is worried about Rod’s health.</w:t>
      </w:r>
    </w:p>
    <w:p w:rsidR="00202FED" w:rsidRDefault="00202FED">
      <w:pPr>
        <w:spacing w:line="360" w:lineRule="auto"/>
        <w:rPr>
          <w:bCs/>
        </w:rPr>
      </w:pPr>
      <w:r>
        <w:rPr>
          <w:bCs/>
        </w:rPr>
        <w:tab/>
        <w:t>C) He ha been feeling ill all week.</w:t>
      </w:r>
      <w:r>
        <w:rPr>
          <w:bCs/>
        </w:rPr>
        <w:tab/>
      </w:r>
      <w:r>
        <w:rPr>
          <w:bCs/>
        </w:rPr>
        <w:tab/>
      </w:r>
      <w:r>
        <w:rPr>
          <w:bCs/>
        </w:rPr>
        <w:tab/>
      </w:r>
      <w:r>
        <w:rPr>
          <w:bCs/>
        </w:rPr>
        <w:tab/>
        <w:t>D) He has been in perfect condition.</w:t>
      </w:r>
    </w:p>
    <w:p w:rsidR="00202FED" w:rsidRDefault="00202FED">
      <w:pPr>
        <w:spacing w:line="360" w:lineRule="auto"/>
        <w:rPr>
          <w:bCs/>
        </w:rPr>
      </w:pPr>
      <w:r>
        <w:rPr>
          <w:bCs/>
        </w:rPr>
        <w:t>16.</w:t>
      </w:r>
      <w:r>
        <w:rPr>
          <w:bCs/>
        </w:rPr>
        <w:tab/>
        <w:t>A) She sold all her furniture before she moved house.</w:t>
      </w:r>
    </w:p>
    <w:p w:rsidR="00202FED" w:rsidRDefault="00202FED">
      <w:pPr>
        <w:spacing w:line="360" w:lineRule="auto"/>
        <w:rPr>
          <w:bCs/>
        </w:rPr>
      </w:pPr>
      <w:r>
        <w:rPr>
          <w:bCs/>
        </w:rPr>
        <w:tab/>
        <w:t>B) She still keeps some old furniture in her new house.</w:t>
      </w:r>
    </w:p>
    <w:p w:rsidR="00202FED" w:rsidRDefault="00202FED">
      <w:pPr>
        <w:spacing w:line="360" w:lineRule="auto"/>
        <w:rPr>
          <w:bCs/>
        </w:rPr>
      </w:pPr>
      <w:r>
        <w:rPr>
          <w:bCs/>
        </w:rPr>
        <w:tab/>
        <w:t>C) She plans to put all her old furniture in the basement.</w:t>
      </w:r>
    </w:p>
    <w:p w:rsidR="00202FED" w:rsidRDefault="00202FED">
      <w:pPr>
        <w:spacing w:line="360" w:lineRule="auto"/>
        <w:rPr>
          <w:bCs/>
        </w:rPr>
      </w:pPr>
      <w:r>
        <w:rPr>
          <w:bCs/>
        </w:rPr>
        <w:tab/>
        <w:t xml:space="preserve">D) She brought a new set of furniture from </w:t>
      </w:r>
      <w:smartTag w:uri="urn:schemas-microsoft-com:office:smarttags" w:element="country-region">
        <w:smartTag w:uri="urn:schemas-microsoft-com:office:smarttags" w:element="place">
          <w:r>
            <w:rPr>
              <w:bCs/>
            </w:rPr>
            <w:t>Italy</w:t>
          </w:r>
        </w:smartTag>
      </w:smartTag>
      <w:r>
        <w:rPr>
          <w:bCs/>
        </w:rPr>
        <w:t xml:space="preserve"> last month.</w:t>
      </w:r>
    </w:p>
    <w:p w:rsidR="00202FED" w:rsidRDefault="00202FED">
      <w:pPr>
        <w:spacing w:line="360" w:lineRule="auto"/>
        <w:rPr>
          <w:bCs/>
        </w:rPr>
      </w:pPr>
      <w:r>
        <w:rPr>
          <w:bCs/>
        </w:rPr>
        <w:t>17.</w:t>
      </w:r>
      <w:r>
        <w:rPr>
          <w:bCs/>
        </w:rPr>
        <w:tab/>
        <w:t>A) The woman wondered why the man didn’t return the book.</w:t>
      </w:r>
    </w:p>
    <w:p w:rsidR="00202FED" w:rsidRDefault="00202FED">
      <w:pPr>
        <w:spacing w:line="360" w:lineRule="auto"/>
        <w:rPr>
          <w:bCs/>
        </w:rPr>
      </w:pPr>
      <w:r>
        <w:rPr>
          <w:bCs/>
        </w:rPr>
        <w:tab/>
        <w:t>B) The woman doesn’t seem to know what the book is about.</w:t>
      </w:r>
    </w:p>
    <w:p w:rsidR="00202FED" w:rsidRDefault="00202FED">
      <w:pPr>
        <w:spacing w:line="360" w:lineRule="auto"/>
        <w:rPr>
          <w:bCs/>
        </w:rPr>
      </w:pPr>
      <w:r>
        <w:rPr>
          <w:bCs/>
        </w:rPr>
        <w:tab/>
        <w:t>C) The woman doesn’t find the book useful any more.</w:t>
      </w:r>
    </w:p>
    <w:p w:rsidR="00202FED" w:rsidRDefault="00202FED">
      <w:pPr>
        <w:spacing w:line="360" w:lineRule="auto"/>
        <w:rPr>
          <w:bCs/>
        </w:rPr>
      </w:pPr>
      <w:r>
        <w:rPr>
          <w:bCs/>
        </w:rPr>
        <w:tab/>
        <w:t>D) The woman forgot lending the book to the man.</w:t>
      </w:r>
    </w:p>
    <w:p w:rsidR="00202FED" w:rsidRDefault="00202FED">
      <w:pPr>
        <w:spacing w:line="360" w:lineRule="auto"/>
        <w:rPr>
          <w:bCs/>
        </w:rPr>
      </w:pPr>
      <w:r>
        <w:rPr>
          <w:bCs/>
        </w:rPr>
        <w:t>18.</w:t>
      </w:r>
      <w:r>
        <w:rPr>
          <w:bCs/>
        </w:rPr>
        <w:tab/>
        <w:t>A) Most of the man’s friends are athletes.</w:t>
      </w:r>
    </w:p>
    <w:p w:rsidR="00202FED" w:rsidRDefault="00202FED">
      <w:pPr>
        <w:spacing w:line="360" w:lineRule="auto"/>
        <w:rPr>
          <w:bCs/>
        </w:rPr>
      </w:pPr>
      <w:r>
        <w:rPr>
          <w:bCs/>
        </w:rPr>
        <w:tab/>
        <w:t>B) Few people share the woman’s opinion.</w:t>
      </w:r>
    </w:p>
    <w:p w:rsidR="00202FED" w:rsidRDefault="00202FED">
      <w:pPr>
        <w:spacing w:line="360" w:lineRule="auto"/>
        <w:rPr>
          <w:bCs/>
        </w:rPr>
      </w:pPr>
      <w:r>
        <w:rPr>
          <w:bCs/>
        </w:rPr>
        <w:tab/>
        <w:t>C) The man doesn’t look like a sportsman.</w:t>
      </w:r>
    </w:p>
    <w:p w:rsidR="00202FED" w:rsidRDefault="00202FED">
      <w:pPr>
        <w:spacing w:line="360" w:lineRule="auto"/>
        <w:rPr>
          <w:bCs/>
        </w:rPr>
      </w:pPr>
      <w:r>
        <w:rPr>
          <w:bCs/>
        </w:rPr>
        <w:tab/>
        <w:t>D) The woman doubts the man’s athletic ability.</w:t>
      </w:r>
    </w:p>
    <w:p w:rsidR="00202FED" w:rsidRDefault="00202FED">
      <w:pPr>
        <w:spacing w:line="360" w:lineRule="auto"/>
        <w:rPr>
          <w:bCs/>
        </w:rPr>
      </w:pPr>
      <w:r>
        <w:rPr>
          <w:bCs/>
        </w:rPr>
        <w:t>Questions 19 to 22 are based on the conversation you have heard.</w:t>
      </w:r>
    </w:p>
    <w:p w:rsidR="00202FED" w:rsidRDefault="00202FED">
      <w:pPr>
        <w:spacing w:line="360" w:lineRule="auto"/>
        <w:rPr>
          <w:bCs/>
        </w:rPr>
      </w:pPr>
      <w:r>
        <w:rPr>
          <w:bCs/>
        </w:rPr>
        <w:t>19. A) She has packed it in one of her bags.</w:t>
      </w:r>
    </w:p>
    <w:p w:rsidR="00202FED" w:rsidRDefault="00202FED">
      <w:pPr>
        <w:spacing w:line="360" w:lineRule="auto"/>
        <w:rPr>
          <w:bCs/>
        </w:rPr>
      </w:pPr>
      <w:r>
        <w:rPr>
          <w:bCs/>
        </w:rPr>
        <w:t xml:space="preserve">   B) She has probably left it in a taxi.</w:t>
      </w:r>
    </w:p>
    <w:p w:rsidR="00202FED" w:rsidRDefault="00202FED">
      <w:pPr>
        <w:spacing w:line="360" w:lineRule="auto"/>
        <w:rPr>
          <w:bCs/>
        </w:rPr>
      </w:pPr>
      <w:r>
        <w:rPr>
          <w:bCs/>
        </w:rPr>
        <w:t xml:space="preserve">  C) She id going to get it the airport.</w:t>
      </w:r>
    </w:p>
    <w:p w:rsidR="00202FED" w:rsidRDefault="00202FED">
      <w:pPr>
        <w:spacing w:line="360" w:lineRule="auto"/>
        <w:rPr>
          <w:bCs/>
        </w:rPr>
      </w:pPr>
      <w:r>
        <w:rPr>
          <w:bCs/>
        </w:rPr>
        <w:t xml:space="preserve">  D) She is afraid that she has lost it.</w:t>
      </w:r>
    </w:p>
    <w:p w:rsidR="00202FED" w:rsidRDefault="00202FED">
      <w:pPr>
        <w:spacing w:line="360" w:lineRule="auto"/>
        <w:rPr>
          <w:bCs/>
        </w:rPr>
      </w:pPr>
      <w:r>
        <w:rPr>
          <w:bCs/>
        </w:rPr>
        <w:t>20) A) It ends in winter.</w:t>
      </w:r>
    </w:p>
    <w:p w:rsidR="00202FED" w:rsidRDefault="00202FED">
      <w:pPr>
        <w:spacing w:line="360" w:lineRule="auto"/>
        <w:rPr>
          <w:bCs/>
        </w:rPr>
      </w:pPr>
      <w:r>
        <w:rPr>
          <w:bCs/>
        </w:rPr>
        <w:t xml:space="preserve">   B) It will cost her a lot.</w:t>
      </w:r>
    </w:p>
    <w:p w:rsidR="00202FED" w:rsidRDefault="00202FED">
      <w:pPr>
        <w:spacing w:line="360" w:lineRule="auto"/>
        <w:rPr>
          <w:bCs/>
        </w:rPr>
      </w:pPr>
      <w:r>
        <w:rPr>
          <w:bCs/>
        </w:rPr>
        <w:t xml:space="preserve">   C) It will last one week.</w:t>
      </w:r>
    </w:p>
    <w:p w:rsidR="00202FED" w:rsidRDefault="00202FED">
      <w:pPr>
        <w:spacing w:line="360" w:lineRule="auto"/>
        <w:rPr>
          <w:bCs/>
        </w:rPr>
      </w:pPr>
      <w:r>
        <w:rPr>
          <w:bCs/>
        </w:rPr>
        <w:t xml:space="preserve">   D) It depends on the weather.</w:t>
      </w:r>
    </w:p>
    <w:p w:rsidR="00202FED" w:rsidRDefault="00202FED">
      <w:pPr>
        <w:spacing w:line="360" w:lineRule="auto"/>
        <w:rPr>
          <w:bCs/>
        </w:rPr>
      </w:pPr>
      <w:r>
        <w:rPr>
          <w:bCs/>
        </w:rPr>
        <w:t>21. A) The plane is taking off soon.</w:t>
      </w:r>
    </w:p>
    <w:p w:rsidR="00202FED" w:rsidRDefault="00202FED">
      <w:pPr>
        <w:spacing w:line="360" w:lineRule="auto"/>
        <w:rPr>
          <w:bCs/>
        </w:rPr>
      </w:pPr>
      <w:r>
        <w:rPr>
          <w:bCs/>
        </w:rPr>
        <w:t xml:space="preserve">   B) There might be a traffic jam.</w:t>
      </w:r>
    </w:p>
    <w:p w:rsidR="00202FED" w:rsidRDefault="00202FED">
      <w:pPr>
        <w:spacing w:line="360" w:lineRule="auto"/>
        <w:rPr>
          <w:bCs/>
        </w:rPr>
      </w:pPr>
      <w:r>
        <w:rPr>
          <w:bCs/>
        </w:rPr>
        <w:t xml:space="preserve">   C) The taxi is waiting for them.</w:t>
      </w:r>
    </w:p>
    <w:p w:rsidR="00202FED" w:rsidRDefault="00202FED">
      <w:pPr>
        <w:spacing w:line="360" w:lineRule="auto"/>
        <w:rPr>
          <w:bCs/>
        </w:rPr>
      </w:pPr>
      <w:r>
        <w:rPr>
          <w:bCs/>
        </w:rPr>
        <w:t xml:space="preserve">   D) There is a lot of stuff to pack.</w:t>
      </w:r>
    </w:p>
    <w:p w:rsidR="00202FED" w:rsidRDefault="00202FED">
      <w:pPr>
        <w:spacing w:line="360" w:lineRule="auto"/>
        <w:rPr>
          <w:bCs/>
        </w:rPr>
      </w:pPr>
      <w:r>
        <w:rPr>
          <w:bCs/>
        </w:rPr>
        <w:t>22. A) At home.</w:t>
      </w:r>
    </w:p>
    <w:p w:rsidR="00202FED" w:rsidRDefault="00202FED">
      <w:pPr>
        <w:spacing w:line="360" w:lineRule="auto"/>
        <w:rPr>
          <w:bCs/>
        </w:rPr>
      </w:pPr>
      <w:r>
        <w:rPr>
          <w:bCs/>
        </w:rPr>
        <w:t xml:space="preserve">   B) In the man’s car.</w:t>
      </w:r>
    </w:p>
    <w:p w:rsidR="00202FED" w:rsidRDefault="00202FED">
      <w:pPr>
        <w:spacing w:line="360" w:lineRule="auto"/>
        <w:rPr>
          <w:bCs/>
        </w:rPr>
      </w:pPr>
      <w:r>
        <w:rPr>
          <w:bCs/>
        </w:rPr>
        <w:t xml:space="preserve">   C) At the airport.</w:t>
      </w:r>
    </w:p>
    <w:p w:rsidR="00202FED" w:rsidRDefault="00202FED">
      <w:pPr>
        <w:spacing w:line="360" w:lineRule="auto"/>
        <w:rPr>
          <w:bCs/>
        </w:rPr>
      </w:pPr>
      <w:r>
        <w:rPr>
          <w:bCs/>
        </w:rPr>
        <w:t xml:space="preserve">   D) By the side of a taxi.</w:t>
      </w:r>
    </w:p>
    <w:p w:rsidR="00202FED" w:rsidRDefault="00202FED">
      <w:pPr>
        <w:spacing w:line="360" w:lineRule="auto"/>
        <w:rPr>
          <w:bCs/>
        </w:rPr>
      </w:pPr>
      <w:r>
        <w:rPr>
          <w:bCs/>
        </w:rPr>
        <w:t>Questions 23 to 25 are based on the conversation you have just heard.</w:t>
      </w:r>
    </w:p>
    <w:p w:rsidR="00202FED" w:rsidRDefault="00202FED">
      <w:pPr>
        <w:spacing w:line="360" w:lineRule="auto"/>
        <w:rPr>
          <w:bCs/>
        </w:rPr>
      </w:pPr>
      <w:r>
        <w:rPr>
          <w:bCs/>
        </w:rPr>
        <w:t>23. A) She is thirsty for promotion.</w:t>
      </w:r>
    </w:p>
    <w:p w:rsidR="00202FED" w:rsidRDefault="00202FED">
      <w:pPr>
        <w:spacing w:line="360" w:lineRule="auto"/>
        <w:rPr>
          <w:bCs/>
        </w:rPr>
      </w:pPr>
      <w:r>
        <w:rPr>
          <w:bCs/>
        </w:rPr>
        <w:t xml:space="preserve">   B) She wants a much higher salary.</w:t>
      </w:r>
    </w:p>
    <w:p w:rsidR="00202FED" w:rsidRDefault="00202FED">
      <w:pPr>
        <w:spacing w:line="360" w:lineRule="auto"/>
        <w:rPr>
          <w:bCs/>
        </w:rPr>
      </w:pPr>
      <w:r>
        <w:rPr>
          <w:bCs/>
        </w:rPr>
        <w:t xml:space="preserve">   C) She is tired of  her present work.</w:t>
      </w:r>
    </w:p>
    <w:p w:rsidR="00202FED" w:rsidRDefault="00202FED">
      <w:pPr>
        <w:spacing w:line="360" w:lineRule="auto"/>
        <w:rPr>
          <w:bCs/>
        </w:rPr>
      </w:pPr>
      <w:r>
        <w:rPr>
          <w:bCs/>
        </w:rPr>
        <w:t xml:space="preserve">   D) She wants to save travel expenses.</w:t>
      </w:r>
    </w:p>
    <w:p w:rsidR="00202FED" w:rsidRDefault="00202FED">
      <w:pPr>
        <w:spacing w:line="360" w:lineRule="auto"/>
        <w:rPr>
          <w:bCs/>
        </w:rPr>
      </w:pPr>
      <w:r>
        <w:rPr>
          <w:bCs/>
        </w:rPr>
        <w:t>24. A) Translator.</w:t>
      </w:r>
    </w:p>
    <w:p w:rsidR="00202FED" w:rsidRDefault="00202FED">
      <w:pPr>
        <w:spacing w:line="360" w:lineRule="auto"/>
        <w:rPr>
          <w:bCs/>
        </w:rPr>
      </w:pPr>
      <w:r>
        <w:rPr>
          <w:bCs/>
        </w:rPr>
        <w:t xml:space="preserve">   B) Travel agent.</w:t>
      </w:r>
    </w:p>
    <w:p w:rsidR="00202FED" w:rsidRDefault="00202FED">
      <w:pPr>
        <w:spacing w:line="360" w:lineRule="auto"/>
        <w:rPr>
          <w:bCs/>
        </w:rPr>
      </w:pPr>
      <w:r>
        <w:rPr>
          <w:bCs/>
        </w:rPr>
        <w:t xml:space="preserve">   C) Language instructor.</w:t>
      </w:r>
    </w:p>
    <w:p w:rsidR="00202FED" w:rsidRDefault="00202FED">
      <w:pPr>
        <w:spacing w:line="360" w:lineRule="auto"/>
        <w:rPr>
          <w:bCs/>
        </w:rPr>
      </w:pPr>
      <w:r>
        <w:rPr>
          <w:bCs/>
        </w:rPr>
        <w:t xml:space="preserve">   D) Environment engineer.</w:t>
      </w:r>
    </w:p>
    <w:p w:rsidR="00202FED" w:rsidRDefault="00202FED">
      <w:pPr>
        <w:spacing w:line="360" w:lineRule="auto"/>
        <w:rPr>
          <w:bCs/>
        </w:rPr>
      </w:pPr>
      <w:r>
        <w:rPr>
          <w:bCs/>
        </w:rPr>
        <w:t>25. A) Lively personality and inquiring mind.</w:t>
      </w:r>
    </w:p>
    <w:p w:rsidR="00202FED" w:rsidRDefault="00202FED">
      <w:pPr>
        <w:spacing w:line="360" w:lineRule="auto"/>
        <w:rPr>
          <w:bCs/>
        </w:rPr>
      </w:pPr>
      <w:r>
        <w:rPr>
          <w:bCs/>
        </w:rPr>
        <w:t xml:space="preserve">   B) Communication skills and team spirit.</w:t>
      </w:r>
    </w:p>
    <w:p w:rsidR="00202FED" w:rsidRDefault="00202FED">
      <w:pPr>
        <w:spacing w:line="360" w:lineRule="auto"/>
        <w:rPr>
          <w:bCs/>
        </w:rPr>
      </w:pPr>
      <w:r>
        <w:rPr>
          <w:bCs/>
        </w:rPr>
        <w:t xml:space="preserve">   C) Devotion and work efficiency.</w:t>
      </w:r>
    </w:p>
    <w:p w:rsidR="00202FED" w:rsidRDefault="00202FED">
      <w:pPr>
        <w:spacing w:line="360" w:lineRule="auto"/>
        <w:rPr>
          <w:bCs/>
        </w:rPr>
      </w:pPr>
      <w:r>
        <w:rPr>
          <w:bCs/>
        </w:rPr>
        <w:t xml:space="preserve">   D) Education and experience.</w:t>
      </w:r>
    </w:p>
    <w:p w:rsidR="00202FED" w:rsidRDefault="00202FED">
      <w:pPr>
        <w:spacing w:line="360" w:lineRule="auto"/>
        <w:rPr>
          <w:bCs/>
          <w:sz w:val="24"/>
        </w:rPr>
      </w:pPr>
      <w:r>
        <w:rPr>
          <w:bCs/>
          <w:sz w:val="24"/>
        </w:rPr>
        <w:t>Section B</w:t>
      </w:r>
    </w:p>
    <w:p w:rsidR="00202FED" w:rsidRDefault="00202FED">
      <w:pPr>
        <w:spacing w:line="360" w:lineRule="auto"/>
        <w:ind w:left="1254" w:hangingChars="597" w:hanging="1254"/>
        <w:rPr>
          <w:bCs/>
        </w:rPr>
      </w:pPr>
      <w:r>
        <w:rPr>
          <w:bCs/>
        </w:rPr>
        <w:t>Directions:</w:t>
      </w:r>
      <w:r>
        <w:rPr>
          <w:bCs/>
        </w:rPr>
        <w:tab/>
      </w:r>
      <w:r>
        <w:rPr>
          <w:bCs/>
          <w:i/>
        </w:rPr>
        <w:t>In this section, you will hear 3 short passage. At the end of each passage, you will hear some questions. Both the passage and the questions will be spoken only once. After you hear a questions. , you must choose the best answer from the four choices marked A</w:t>
      </w:r>
      <w:r>
        <w:rPr>
          <w:rFonts w:hint="eastAsia"/>
          <w:bCs/>
          <w:i/>
        </w:rPr>
        <w:t>）</w:t>
      </w:r>
      <w:r>
        <w:rPr>
          <w:bCs/>
          <w:i/>
        </w:rPr>
        <w:t>,B</w:t>
      </w:r>
      <w:r>
        <w:rPr>
          <w:rFonts w:hint="eastAsia"/>
          <w:bCs/>
          <w:i/>
        </w:rPr>
        <w:t>）</w:t>
      </w:r>
      <w:r>
        <w:rPr>
          <w:bCs/>
          <w:i/>
        </w:rPr>
        <w:t>,C</w:t>
      </w:r>
      <w:r>
        <w:rPr>
          <w:rFonts w:hint="eastAsia"/>
          <w:bCs/>
          <w:i/>
        </w:rPr>
        <w:t>）</w:t>
      </w:r>
      <w:r>
        <w:rPr>
          <w:bCs/>
          <w:i/>
        </w:rPr>
        <w:t>and D</w:t>
      </w:r>
      <w:r>
        <w:rPr>
          <w:rFonts w:hint="eastAsia"/>
          <w:bCs/>
          <w:i/>
        </w:rPr>
        <w:t>）</w:t>
      </w:r>
      <w:r>
        <w:rPr>
          <w:bCs/>
          <w:i/>
        </w:rPr>
        <w:t xml:space="preserve">. Then mark the corresponding letter on </w:t>
      </w:r>
      <w:r>
        <w:rPr>
          <w:bCs/>
          <w:i/>
          <w:sz w:val="24"/>
        </w:rPr>
        <w:t xml:space="preserve">Answer Sheet 2 </w:t>
      </w:r>
      <w:r>
        <w:rPr>
          <w:bCs/>
          <w:i/>
        </w:rPr>
        <w:t>with a single line through the centre.</w:t>
      </w:r>
    </w:p>
    <w:p w:rsidR="00202FED" w:rsidRDefault="00202FED">
      <w:pPr>
        <w:spacing w:line="360" w:lineRule="auto"/>
        <w:rPr>
          <w:bCs/>
        </w:rPr>
      </w:pPr>
    </w:p>
    <w:p w:rsidR="00202FED" w:rsidRDefault="00202FED">
      <w:pPr>
        <w:spacing w:line="360" w:lineRule="auto"/>
        <w:rPr>
          <w:bCs/>
        </w:rPr>
      </w:pPr>
      <w:r>
        <w:rPr>
          <w:rFonts w:hint="eastAsia"/>
          <w:bCs/>
        </w:rPr>
        <w:t>注意：此部分试题请在答题卡</w:t>
      </w:r>
      <w:r>
        <w:rPr>
          <w:bCs/>
        </w:rPr>
        <w:t>2</w:t>
      </w:r>
      <w:r>
        <w:rPr>
          <w:rFonts w:hint="eastAsia"/>
          <w:bCs/>
        </w:rPr>
        <w:t>上作答。</w:t>
      </w:r>
    </w:p>
    <w:p w:rsidR="00202FED" w:rsidRDefault="00202FED">
      <w:pPr>
        <w:spacing w:line="360" w:lineRule="auto"/>
        <w:rPr>
          <w:bCs/>
        </w:rPr>
      </w:pPr>
    </w:p>
    <w:p w:rsidR="00202FED" w:rsidRDefault="00202FED">
      <w:pPr>
        <w:spacing w:line="360" w:lineRule="auto"/>
        <w:rPr>
          <w:bCs/>
          <w:sz w:val="24"/>
          <w:szCs w:val="24"/>
        </w:rPr>
      </w:pPr>
      <w:r>
        <w:rPr>
          <w:bCs/>
          <w:sz w:val="24"/>
        </w:rPr>
        <w:t>Passage One</w:t>
      </w:r>
    </w:p>
    <w:p w:rsidR="00202FED" w:rsidRDefault="00202FED">
      <w:pPr>
        <w:spacing w:line="360" w:lineRule="auto"/>
        <w:rPr>
          <w:bCs/>
        </w:rPr>
      </w:pPr>
      <w:r>
        <w:rPr>
          <w:bCs/>
        </w:rPr>
        <w:t>Questions 26 to 29 are based on the passage you have just heard.</w:t>
      </w:r>
    </w:p>
    <w:p w:rsidR="00202FED" w:rsidRDefault="00202FED">
      <w:pPr>
        <w:spacing w:line="360" w:lineRule="auto"/>
        <w:rPr>
          <w:bCs/>
        </w:rPr>
      </w:pPr>
      <w:r>
        <w:rPr>
          <w:bCs/>
        </w:rPr>
        <w:t>26</w:t>
      </w:r>
      <w:r>
        <w:rPr>
          <w:rFonts w:hint="eastAsia"/>
          <w:bCs/>
        </w:rPr>
        <w:t>．</w:t>
      </w:r>
      <w:r>
        <w:rPr>
          <w:bCs/>
        </w:rPr>
        <w:t>A</w:t>
      </w:r>
      <w:r>
        <w:rPr>
          <w:rFonts w:hint="eastAsia"/>
          <w:bCs/>
        </w:rPr>
        <w:t>）</w:t>
      </w:r>
      <w:r>
        <w:rPr>
          <w:bCs/>
        </w:rPr>
        <w:t>They care a lot about children.</w:t>
      </w:r>
    </w:p>
    <w:p w:rsidR="00202FED" w:rsidRDefault="00202FED">
      <w:pPr>
        <w:spacing w:line="360" w:lineRule="auto"/>
        <w:ind w:firstLine="420"/>
        <w:rPr>
          <w:bCs/>
        </w:rPr>
      </w:pPr>
      <w:r>
        <w:rPr>
          <w:bCs/>
        </w:rPr>
        <w:t>B</w:t>
      </w:r>
      <w:r>
        <w:rPr>
          <w:rFonts w:hint="eastAsia"/>
          <w:bCs/>
        </w:rPr>
        <w:t>）</w:t>
      </w:r>
      <w:r>
        <w:rPr>
          <w:bCs/>
        </w:rPr>
        <w:t>They need looking after in their old age.</w:t>
      </w:r>
    </w:p>
    <w:p w:rsidR="00202FED" w:rsidRDefault="00202FED">
      <w:pPr>
        <w:spacing w:line="360" w:lineRule="auto"/>
        <w:ind w:firstLine="420"/>
        <w:rPr>
          <w:bCs/>
        </w:rPr>
      </w:pPr>
      <w:r>
        <w:rPr>
          <w:bCs/>
        </w:rPr>
        <w:t>C</w:t>
      </w:r>
      <w:r>
        <w:rPr>
          <w:rFonts w:hint="eastAsia"/>
          <w:bCs/>
        </w:rPr>
        <w:t>）</w:t>
      </w:r>
      <w:r>
        <w:rPr>
          <w:bCs/>
        </w:rPr>
        <w:t>They want to enrich their life experience.</w:t>
      </w:r>
    </w:p>
    <w:p w:rsidR="00202FED" w:rsidRDefault="00202FED">
      <w:pPr>
        <w:spacing w:line="360" w:lineRule="auto"/>
        <w:ind w:firstLine="420"/>
        <w:rPr>
          <w:bCs/>
        </w:rPr>
      </w:pPr>
      <w:r>
        <w:rPr>
          <w:bCs/>
        </w:rPr>
        <w:t>D</w:t>
      </w:r>
      <w:r>
        <w:rPr>
          <w:rFonts w:hint="eastAsia"/>
          <w:bCs/>
        </w:rPr>
        <w:t>）</w:t>
      </w:r>
      <w:r>
        <w:rPr>
          <w:bCs/>
        </w:rPr>
        <w:t>They want children to keep them company.</w:t>
      </w:r>
    </w:p>
    <w:p w:rsidR="00202FED" w:rsidRDefault="00202FED">
      <w:pPr>
        <w:spacing w:line="360" w:lineRule="auto"/>
        <w:rPr>
          <w:bCs/>
          <w:szCs w:val="24"/>
        </w:rPr>
      </w:pPr>
      <w:r>
        <w:rPr>
          <w:bCs/>
        </w:rPr>
        <w:t>27. A. They are usually adopted from distant places.</w:t>
      </w:r>
    </w:p>
    <w:p w:rsidR="00202FED" w:rsidRDefault="00202FED">
      <w:pPr>
        <w:spacing w:line="360" w:lineRule="auto"/>
        <w:ind w:firstLineChars="150" w:firstLine="315"/>
        <w:rPr>
          <w:bCs/>
        </w:rPr>
      </w:pPr>
      <w:r>
        <w:rPr>
          <w:bCs/>
        </w:rPr>
        <w:t>B.Their birth infromation is usually kept secret.</w:t>
      </w:r>
    </w:p>
    <w:p w:rsidR="00202FED" w:rsidRDefault="00202FED">
      <w:pPr>
        <w:spacing w:line="360" w:lineRule="auto"/>
        <w:ind w:firstLineChars="150" w:firstLine="315"/>
        <w:rPr>
          <w:bCs/>
        </w:rPr>
      </w:pPr>
      <w:r>
        <w:rPr>
          <w:bCs/>
        </w:rPr>
        <w:t>C.Their birth parents often try to conceal their birth information.</w:t>
      </w:r>
    </w:p>
    <w:p w:rsidR="00202FED" w:rsidRDefault="00202FED">
      <w:pPr>
        <w:spacing w:line="360" w:lineRule="auto"/>
        <w:ind w:firstLineChars="150" w:firstLine="315"/>
        <w:rPr>
          <w:bCs/>
        </w:rPr>
      </w:pPr>
      <w:r>
        <w:rPr>
          <w:bCs/>
        </w:rPr>
        <w:t>D.Their adoptive parents don’t want them to know their birth parents.</w:t>
      </w:r>
    </w:p>
    <w:p w:rsidR="00202FED" w:rsidRDefault="00202FED">
      <w:pPr>
        <w:spacing w:line="360" w:lineRule="auto"/>
        <w:rPr>
          <w:bCs/>
        </w:rPr>
      </w:pPr>
      <w:r>
        <w:rPr>
          <w:bCs/>
        </w:rPr>
        <w:t>28. A.They generally hold bad feelings towards their birth parents.</w:t>
      </w:r>
    </w:p>
    <w:p w:rsidR="00202FED" w:rsidRDefault="00202FED">
      <w:pPr>
        <w:spacing w:line="360" w:lineRule="auto"/>
        <w:ind w:firstLineChars="150" w:firstLine="315"/>
        <w:rPr>
          <w:bCs/>
        </w:rPr>
      </w:pPr>
      <w:r>
        <w:rPr>
          <w:bCs/>
        </w:rPr>
        <w:t>B.They do not want to hurt the feelings of their adoptive parents.</w:t>
      </w:r>
    </w:p>
    <w:p w:rsidR="00202FED" w:rsidRDefault="00202FED">
      <w:pPr>
        <w:spacing w:line="360" w:lineRule="auto"/>
        <w:ind w:firstLineChars="150" w:firstLine="315"/>
        <w:rPr>
          <w:bCs/>
        </w:rPr>
      </w:pPr>
      <w:r>
        <w:rPr>
          <w:bCs/>
        </w:rPr>
        <w:t>C.They have mixed feelings about finding their natural parents.</w:t>
      </w:r>
    </w:p>
    <w:p w:rsidR="00202FED" w:rsidRDefault="00202FED">
      <w:pPr>
        <w:spacing w:line="360" w:lineRule="auto"/>
        <w:ind w:firstLineChars="150" w:firstLine="315"/>
        <w:rPr>
          <w:bCs/>
        </w:rPr>
      </w:pPr>
      <w:r>
        <w:rPr>
          <w:bCs/>
        </w:rPr>
        <w:t>D.They are fully aware of  the expenses involved in the search.</w:t>
      </w:r>
    </w:p>
    <w:p w:rsidR="00202FED" w:rsidRDefault="00202FED">
      <w:pPr>
        <w:spacing w:line="360" w:lineRule="auto"/>
        <w:rPr>
          <w:bCs/>
        </w:rPr>
      </w:pPr>
      <w:r>
        <w:rPr>
          <w:bCs/>
        </w:rPr>
        <w:t>29. A.Early adoption makes for closer parent-child relationship.</w:t>
      </w:r>
    </w:p>
    <w:p w:rsidR="00202FED" w:rsidRDefault="00202FED">
      <w:pPr>
        <w:spacing w:line="360" w:lineRule="auto"/>
        <w:ind w:firstLineChars="150" w:firstLine="315"/>
        <w:rPr>
          <w:bCs/>
        </w:rPr>
      </w:pPr>
      <w:r>
        <w:rPr>
          <w:bCs/>
        </w:rPr>
        <w:t>B.Most people prefer to adopt children from overseas.</w:t>
      </w:r>
    </w:p>
    <w:p w:rsidR="00202FED" w:rsidRDefault="00202FED">
      <w:pPr>
        <w:spacing w:line="360" w:lineRule="auto"/>
        <w:ind w:firstLineChars="150" w:firstLine="315"/>
        <w:rPr>
          <w:bCs/>
        </w:rPr>
      </w:pPr>
      <w:r>
        <w:rPr>
          <w:bCs/>
        </w:rPr>
        <w:t>C.Understanding is the key to successful adoption.</w:t>
      </w:r>
    </w:p>
    <w:p w:rsidR="00202FED" w:rsidRDefault="00202FED">
      <w:pPr>
        <w:spacing w:line="360" w:lineRule="auto"/>
        <w:ind w:firstLineChars="100" w:firstLine="210"/>
        <w:rPr>
          <w:bCs/>
        </w:rPr>
      </w:pPr>
      <w:r>
        <w:rPr>
          <w:bCs/>
        </w:rPr>
        <w:t>D.Adoption has much to do with love.</w:t>
      </w:r>
    </w:p>
    <w:p w:rsidR="00202FED" w:rsidRDefault="00202FED">
      <w:pPr>
        <w:spacing w:line="360" w:lineRule="auto"/>
        <w:rPr>
          <w:bCs/>
        </w:rPr>
      </w:pPr>
      <w:r>
        <w:rPr>
          <w:bCs/>
        </w:rPr>
        <w:t>Passage Two</w:t>
      </w:r>
    </w:p>
    <w:p w:rsidR="00202FED" w:rsidRDefault="00202FED">
      <w:pPr>
        <w:spacing w:line="360" w:lineRule="auto"/>
        <w:rPr>
          <w:bCs/>
        </w:rPr>
      </w:pPr>
      <w:r>
        <w:rPr>
          <w:bCs/>
        </w:rPr>
        <w:t>Questions 30 to 32 are based on the passage you have just heard.</w:t>
      </w:r>
    </w:p>
    <w:p w:rsidR="00202FED" w:rsidRDefault="00202FED">
      <w:pPr>
        <w:spacing w:line="360" w:lineRule="auto"/>
        <w:rPr>
          <w:bCs/>
        </w:rPr>
      </w:pPr>
      <w:r>
        <w:rPr>
          <w:bCs/>
        </w:rPr>
        <w:t>30. A.He suffered from mental illness.</w:t>
      </w:r>
    </w:p>
    <w:p w:rsidR="00202FED" w:rsidRDefault="00202FED">
      <w:pPr>
        <w:spacing w:line="360" w:lineRule="auto"/>
        <w:ind w:firstLineChars="150" w:firstLine="315"/>
        <w:rPr>
          <w:bCs/>
        </w:rPr>
      </w:pPr>
      <w:r>
        <w:rPr>
          <w:bCs/>
        </w:rPr>
        <w:t>B.He bought The washing on post.</w:t>
      </w:r>
    </w:p>
    <w:p w:rsidR="00202FED" w:rsidRDefault="00202FED">
      <w:pPr>
        <w:spacing w:line="360" w:lineRule="auto"/>
        <w:ind w:firstLineChars="150" w:firstLine="315"/>
        <w:rPr>
          <w:bCs/>
        </w:rPr>
      </w:pPr>
      <w:r>
        <w:rPr>
          <w:bCs/>
        </w:rPr>
        <w:t>C.He turned a failing newspaper into a success.</w:t>
      </w:r>
    </w:p>
    <w:p w:rsidR="00202FED" w:rsidRDefault="00202FED">
      <w:pPr>
        <w:spacing w:line="360" w:lineRule="auto"/>
        <w:ind w:firstLineChars="150" w:firstLine="315"/>
        <w:rPr>
          <w:bCs/>
        </w:rPr>
      </w:pPr>
      <w:r>
        <w:rPr>
          <w:bCs/>
        </w:rPr>
        <w:t>D.He was once a reporter for a major newspaper.</w:t>
      </w:r>
    </w:p>
    <w:p w:rsidR="00202FED" w:rsidRDefault="00202FED">
      <w:pPr>
        <w:spacing w:line="360" w:lineRule="auto"/>
        <w:rPr>
          <w:bCs/>
        </w:rPr>
      </w:pPr>
      <w:r>
        <w:rPr>
          <w:bCs/>
        </w:rPr>
        <w:t>31. A.She was the first woman to lead a big U.S.publishing company.</w:t>
      </w:r>
    </w:p>
    <w:p w:rsidR="00202FED" w:rsidRDefault="00202FED">
      <w:pPr>
        <w:spacing w:line="360" w:lineRule="auto"/>
        <w:ind w:firstLineChars="150" w:firstLine="315"/>
        <w:rPr>
          <w:bCs/>
        </w:rPr>
      </w:pPr>
      <w:r>
        <w:rPr>
          <w:bCs/>
        </w:rPr>
        <w:t xml:space="preserve">B.She got her first job as a teacher at the </w:t>
      </w:r>
      <w:smartTag w:uri="urn:schemas-microsoft-com:office:smarttags" w:element="place">
        <w:smartTag w:uri="urn:schemas-microsoft-com:office:smarttags" w:element="PlaceType">
          <w:r>
            <w:rPr>
              <w:bCs/>
            </w:rPr>
            <w:t>University</w:t>
          </w:r>
        </w:smartTag>
        <w:r>
          <w:rPr>
            <w:bCs/>
          </w:rPr>
          <w:t xml:space="preserve"> of </w:t>
        </w:r>
        <w:smartTag w:uri="urn:schemas-microsoft-com:office:smarttags" w:element="PlaceName">
          <w:r>
            <w:rPr>
              <w:bCs/>
            </w:rPr>
            <w:t>Chicago</w:t>
          </w:r>
        </w:smartTag>
      </w:smartTag>
      <w:r>
        <w:rPr>
          <w:bCs/>
        </w:rPr>
        <w:t>.</w:t>
      </w:r>
    </w:p>
    <w:p w:rsidR="00202FED" w:rsidRDefault="00202FED">
      <w:pPr>
        <w:spacing w:line="360" w:lineRule="auto"/>
        <w:ind w:firstLineChars="150" w:firstLine="315"/>
        <w:rPr>
          <w:bCs/>
        </w:rPr>
      </w:pPr>
      <w:r>
        <w:rPr>
          <w:bCs/>
        </w:rPr>
        <w:t>C.She committed suicide because of her mental disorder.</w:t>
      </w:r>
    </w:p>
    <w:p w:rsidR="00202FED" w:rsidRDefault="00202FED">
      <w:pPr>
        <w:spacing w:line="360" w:lineRule="auto"/>
        <w:ind w:firstLineChars="150" w:firstLine="315"/>
        <w:rPr>
          <w:bCs/>
        </w:rPr>
      </w:pPr>
      <w:r>
        <w:rPr>
          <w:bCs/>
        </w:rPr>
        <w:t>D.She took over her father’s  position when he died.</w:t>
      </w:r>
    </w:p>
    <w:p w:rsidR="00202FED" w:rsidRDefault="00202FED">
      <w:pPr>
        <w:spacing w:line="360" w:lineRule="auto"/>
        <w:rPr>
          <w:bCs/>
        </w:rPr>
      </w:pPr>
      <w:r>
        <w:rPr>
          <w:bCs/>
        </w:rPr>
        <w:t>32. A.People came to see the role of women in the business world.</w:t>
      </w:r>
    </w:p>
    <w:p w:rsidR="00202FED" w:rsidRDefault="00202FED">
      <w:pPr>
        <w:spacing w:line="360" w:lineRule="auto"/>
        <w:ind w:firstLineChars="100" w:firstLine="210"/>
        <w:rPr>
          <w:bCs/>
        </w:rPr>
      </w:pPr>
      <w:r>
        <w:rPr>
          <w:bCs/>
        </w:rPr>
        <w:t>B.Katharine played a major part in reshaping Americans’mind.</w:t>
      </w:r>
    </w:p>
    <w:p w:rsidR="00202FED" w:rsidRDefault="00202FED">
      <w:pPr>
        <w:spacing w:line="360" w:lineRule="auto"/>
        <w:ind w:firstLineChars="100" w:firstLine="210"/>
        <w:rPr>
          <w:bCs/>
        </w:rPr>
      </w:pPr>
      <w:r>
        <w:rPr>
          <w:bCs/>
        </w:rPr>
        <w:t>C.American media would be quite different without Katharine.</w:t>
      </w:r>
    </w:p>
    <w:p w:rsidR="00202FED" w:rsidRDefault="00202FED">
      <w:pPr>
        <w:spacing w:line="360" w:lineRule="auto"/>
        <w:ind w:firstLineChars="100" w:firstLine="210"/>
        <w:rPr>
          <w:bCs/>
        </w:rPr>
      </w:pPr>
      <w:r>
        <w:rPr>
          <w:bCs/>
        </w:rPr>
        <w:t>D.Katharine had exerted an important influence on the world.</w:t>
      </w:r>
    </w:p>
    <w:p w:rsidR="00202FED" w:rsidRDefault="00202FED">
      <w:pPr>
        <w:spacing w:line="360" w:lineRule="auto"/>
        <w:rPr>
          <w:bCs/>
        </w:rPr>
      </w:pPr>
      <w:r>
        <w:rPr>
          <w:bCs/>
        </w:rPr>
        <w:t>Passage Three</w:t>
      </w:r>
    </w:p>
    <w:p w:rsidR="00202FED" w:rsidRDefault="00202FED">
      <w:pPr>
        <w:spacing w:line="360" w:lineRule="auto"/>
        <w:rPr>
          <w:bCs/>
        </w:rPr>
      </w:pPr>
      <w:r>
        <w:rPr>
          <w:bCs/>
        </w:rPr>
        <w:t>Questions 33 to 35 are based on the passage you have just heard.</w:t>
      </w:r>
    </w:p>
    <w:p w:rsidR="00202FED" w:rsidRDefault="00202FED">
      <w:pPr>
        <w:spacing w:line="360" w:lineRule="auto"/>
        <w:rPr>
          <w:bCs/>
        </w:rPr>
      </w:pPr>
      <w:r>
        <w:rPr>
          <w:bCs/>
        </w:rPr>
        <w:t>33. A.It’ll enable them to enjoy the best medical care.</w:t>
      </w:r>
    </w:p>
    <w:p w:rsidR="00202FED" w:rsidRDefault="00202FED">
      <w:pPr>
        <w:spacing w:line="360" w:lineRule="auto"/>
        <w:ind w:firstLineChars="150" w:firstLine="315"/>
        <w:rPr>
          <w:bCs/>
        </w:rPr>
      </w:pPr>
      <w:r>
        <w:rPr>
          <w:bCs/>
        </w:rPr>
        <w:t>B.It’ll allow them to receive free medical theatment.</w:t>
      </w:r>
    </w:p>
    <w:p w:rsidR="00202FED" w:rsidRDefault="00202FED">
      <w:pPr>
        <w:spacing w:line="360" w:lineRule="auto"/>
        <w:ind w:firstLineChars="150" w:firstLine="315"/>
        <w:rPr>
          <w:bCs/>
        </w:rPr>
      </w:pPr>
      <w:r>
        <w:rPr>
          <w:bCs/>
        </w:rPr>
        <w:t>C.It’ll protect them from possible financial crises.</w:t>
      </w:r>
    </w:p>
    <w:p w:rsidR="00202FED" w:rsidRDefault="00202FED">
      <w:pPr>
        <w:spacing w:line="360" w:lineRule="auto"/>
        <w:ind w:firstLineChars="150" w:firstLine="315"/>
        <w:rPr>
          <w:bCs/>
        </w:rPr>
      </w:pPr>
      <w:r>
        <w:rPr>
          <w:bCs/>
        </w:rPr>
        <w:t>D.It’ll preent the doctors from overcharging them.</w:t>
      </w:r>
    </w:p>
    <w:p w:rsidR="00202FED" w:rsidRDefault="00202FED">
      <w:pPr>
        <w:rPr>
          <w:bCs/>
        </w:rPr>
      </w:pPr>
      <w:r>
        <w:rPr>
          <w:bCs/>
        </w:rPr>
        <w:t>34</w:t>
      </w:r>
      <w:r>
        <w:rPr>
          <w:rFonts w:hint="eastAsia"/>
          <w:bCs/>
        </w:rPr>
        <w:t>．</w:t>
      </w:r>
      <w:r>
        <w:rPr>
          <w:bCs/>
        </w:rPr>
        <w:t>A</w:t>
      </w:r>
      <w:r>
        <w:rPr>
          <w:rFonts w:hint="eastAsia"/>
          <w:bCs/>
        </w:rPr>
        <w:t>）</w:t>
      </w:r>
      <w:r>
        <w:rPr>
          <w:bCs/>
        </w:rPr>
        <w:t>They can’t immediately get back the money paid for their medical cost.</w:t>
      </w:r>
    </w:p>
    <w:p w:rsidR="00202FED" w:rsidRDefault="00202FED">
      <w:pPr>
        <w:rPr>
          <w:bCs/>
        </w:rPr>
      </w:pPr>
      <w:r>
        <w:rPr>
          <w:bCs/>
        </w:rPr>
        <w:tab/>
        <w:t>B</w:t>
      </w:r>
      <w:r>
        <w:rPr>
          <w:rFonts w:hint="eastAsia"/>
          <w:bCs/>
        </w:rPr>
        <w:t>）</w:t>
      </w:r>
      <w:r>
        <w:rPr>
          <w:bCs/>
        </w:rPr>
        <w:t>They have to go through very complicated application procedures.</w:t>
      </w:r>
    </w:p>
    <w:p w:rsidR="00202FED" w:rsidRDefault="00202FED">
      <w:pPr>
        <w:rPr>
          <w:bCs/>
        </w:rPr>
      </w:pPr>
      <w:r>
        <w:rPr>
          <w:bCs/>
        </w:rPr>
        <w:tab/>
        <w:t>C</w:t>
      </w:r>
      <w:r>
        <w:rPr>
          <w:rFonts w:hint="eastAsia"/>
          <w:bCs/>
        </w:rPr>
        <w:t>）</w:t>
      </w:r>
      <w:r>
        <w:rPr>
          <w:bCs/>
        </w:rPr>
        <w:t>They can only visit doctors who speak their native languages.</w:t>
      </w:r>
    </w:p>
    <w:p w:rsidR="00202FED" w:rsidRDefault="00202FED">
      <w:pPr>
        <w:rPr>
          <w:bCs/>
        </w:rPr>
      </w:pPr>
      <w:r>
        <w:rPr>
          <w:bCs/>
        </w:rPr>
        <w:tab/>
        <w:t>D</w:t>
      </w:r>
      <w:r>
        <w:rPr>
          <w:rFonts w:hint="eastAsia"/>
          <w:bCs/>
        </w:rPr>
        <w:t>）</w:t>
      </w:r>
      <w:r>
        <w:rPr>
          <w:bCs/>
        </w:rPr>
        <w:t>They may not be able to receive timely medical treatment.</w:t>
      </w:r>
    </w:p>
    <w:p w:rsidR="00202FED" w:rsidRDefault="00202FED">
      <w:pPr>
        <w:rPr>
          <w:bCs/>
        </w:rPr>
      </w:pPr>
    </w:p>
    <w:p w:rsidR="00202FED" w:rsidRDefault="00202FED">
      <w:pPr>
        <w:rPr>
          <w:bCs/>
        </w:rPr>
      </w:pPr>
      <w:r>
        <w:rPr>
          <w:bCs/>
        </w:rPr>
        <w:t>35</w:t>
      </w:r>
      <w:r>
        <w:rPr>
          <w:rFonts w:hint="eastAsia"/>
          <w:bCs/>
        </w:rPr>
        <w:t>．</w:t>
      </w:r>
      <w:r>
        <w:rPr>
          <w:bCs/>
        </w:rPr>
        <w:t>A</w:t>
      </w:r>
      <w:r>
        <w:rPr>
          <w:rFonts w:hint="eastAsia"/>
          <w:bCs/>
        </w:rPr>
        <w:t>）</w:t>
      </w:r>
      <w:r>
        <w:rPr>
          <w:bCs/>
        </w:rPr>
        <w:t>They don’t have to pay for the medical services.</w:t>
      </w:r>
    </w:p>
    <w:p w:rsidR="00202FED" w:rsidRDefault="00202FED">
      <w:pPr>
        <w:rPr>
          <w:bCs/>
        </w:rPr>
      </w:pPr>
      <w:r>
        <w:rPr>
          <w:bCs/>
        </w:rPr>
        <w:tab/>
        <w:t>B</w:t>
      </w:r>
      <w:r>
        <w:rPr>
          <w:rFonts w:hint="eastAsia"/>
          <w:bCs/>
        </w:rPr>
        <w:t>）</w:t>
      </w:r>
      <w:r>
        <w:rPr>
          <w:bCs/>
        </w:rPr>
        <w:t>They needn’t pay the entire medical bill at once.</w:t>
      </w:r>
    </w:p>
    <w:p w:rsidR="00202FED" w:rsidRDefault="00202FED">
      <w:pPr>
        <w:rPr>
          <w:bCs/>
        </w:rPr>
      </w:pPr>
      <w:r>
        <w:rPr>
          <w:bCs/>
        </w:rPr>
        <w:tab/>
        <w:t>C</w:t>
      </w:r>
      <w:r>
        <w:rPr>
          <w:rFonts w:hint="eastAsia"/>
          <w:bCs/>
        </w:rPr>
        <w:t>）</w:t>
      </w:r>
      <w:r>
        <w:rPr>
          <w:bCs/>
        </w:rPr>
        <w:t xml:space="preserve">They must send the receipts to the insurance company promptly. </w:t>
      </w:r>
    </w:p>
    <w:p w:rsidR="00202FED" w:rsidRDefault="00202FED">
      <w:pPr>
        <w:rPr>
          <w:bCs/>
        </w:rPr>
      </w:pPr>
      <w:r>
        <w:rPr>
          <w:bCs/>
        </w:rPr>
        <w:tab/>
        <w:t>D</w:t>
      </w:r>
      <w:r>
        <w:rPr>
          <w:rFonts w:hint="eastAsia"/>
          <w:bCs/>
        </w:rPr>
        <w:t>）</w:t>
      </w:r>
      <w:r>
        <w:rPr>
          <w:bCs/>
        </w:rPr>
        <w:t>They have to pay a much higher price to get an insurance policy.</w:t>
      </w:r>
    </w:p>
    <w:p w:rsidR="00202FED" w:rsidRDefault="00202FED">
      <w:pPr>
        <w:rPr>
          <w:bCs/>
        </w:rPr>
      </w:pPr>
    </w:p>
    <w:p w:rsidR="00202FED" w:rsidRDefault="00202FED">
      <w:pPr>
        <w:spacing w:line="360" w:lineRule="auto"/>
        <w:rPr>
          <w:bCs/>
        </w:rPr>
      </w:pPr>
      <w:r>
        <w:rPr>
          <w:bCs/>
        </w:rPr>
        <w:t>Section C</w:t>
      </w:r>
    </w:p>
    <w:p w:rsidR="00202FED" w:rsidRDefault="00202FED">
      <w:pPr>
        <w:spacing w:line="360" w:lineRule="auto"/>
        <w:rPr>
          <w:bCs/>
          <w:i/>
        </w:rPr>
      </w:pPr>
      <w:r>
        <w:rPr>
          <w:bCs/>
        </w:rPr>
        <w:t xml:space="preserve">Directions: </w:t>
      </w:r>
      <w:r>
        <w:rPr>
          <w:bCs/>
          <w:i/>
        </w:rPr>
        <w:t>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202FED" w:rsidRDefault="00202FED">
      <w:pPr>
        <w:spacing w:line="360" w:lineRule="auto"/>
        <w:rPr>
          <w:bCs/>
        </w:rPr>
      </w:pPr>
    </w:p>
    <w:p w:rsidR="00202FED" w:rsidRDefault="00202FED">
      <w:pPr>
        <w:spacing w:line="360" w:lineRule="auto"/>
        <w:rPr>
          <w:bCs/>
        </w:rPr>
      </w:pPr>
      <w:r>
        <w:rPr>
          <w:rFonts w:hint="eastAsia"/>
          <w:bCs/>
        </w:rPr>
        <w:t>注意：此部分试题请在答题卡</w:t>
      </w:r>
      <w:r>
        <w:rPr>
          <w:bCs/>
        </w:rPr>
        <w:t>2</w:t>
      </w:r>
      <w:r>
        <w:rPr>
          <w:rFonts w:hint="eastAsia"/>
          <w:bCs/>
        </w:rPr>
        <w:t>上作答。</w:t>
      </w:r>
    </w:p>
    <w:p w:rsidR="00202FED" w:rsidRDefault="00202FED">
      <w:pPr>
        <w:spacing w:line="360" w:lineRule="auto"/>
        <w:rPr>
          <w:bCs/>
        </w:rPr>
      </w:pPr>
    </w:p>
    <w:p w:rsidR="00202FED" w:rsidRDefault="00202FED">
      <w:pPr>
        <w:spacing w:line="360" w:lineRule="auto"/>
        <w:rPr>
          <w:bCs/>
        </w:rPr>
      </w:pPr>
      <w:r>
        <w:rPr>
          <w:bCs/>
        </w:rPr>
        <w:tab/>
        <w:t>More and more of the word’s population are living in towns or cities. The speed at which cities are growing in the less developed countries is</w:t>
      </w:r>
      <w:r>
        <w:rPr>
          <w:rFonts w:hint="eastAsia"/>
          <w:bCs/>
        </w:rPr>
        <w:t>（</w:t>
      </w:r>
      <w:r>
        <w:rPr>
          <w:bCs/>
        </w:rPr>
        <w:t>36</w:t>
      </w:r>
      <w:r>
        <w:rPr>
          <w:rFonts w:hint="eastAsia"/>
          <w:bCs/>
        </w:rPr>
        <w:t>）</w:t>
      </w:r>
      <w:r>
        <w:rPr>
          <w:bCs/>
          <w:u w:val="single"/>
        </w:rPr>
        <w:t xml:space="preserve">      </w:t>
      </w:r>
      <w:r>
        <w:rPr>
          <w:bCs/>
        </w:rPr>
        <w:t>. Between 1920 and 1960 big cities in developed countries</w:t>
      </w:r>
      <w:r>
        <w:rPr>
          <w:rFonts w:hint="eastAsia"/>
          <w:bCs/>
        </w:rPr>
        <w:t>（</w:t>
      </w:r>
      <w:r>
        <w:rPr>
          <w:bCs/>
        </w:rPr>
        <w:t>37</w:t>
      </w:r>
      <w:r>
        <w:rPr>
          <w:rFonts w:hint="eastAsia"/>
          <w:bCs/>
        </w:rPr>
        <w:t>）</w:t>
      </w:r>
      <w:r>
        <w:rPr>
          <w:bCs/>
          <w:u w:val="single"/>
        </w:rPr>
        <w:t xml:space="preserve">      </w:t>
      </w:r>
      <w:r>
        <w:rPr>
          <w:bCs/>
        </w:rPr>
        <w:t>two and a half times in size, but in other parts of the world the growth was eight times their size.</w:t>
      </w:r>
    </w:p>
    <w:p w:rsidR="00202FED" w:rsidRDefault="00202FED">
      <w:pPr>
        <w:spacing w:line="360" w:lineRule="auto"/>
        <w:rPr>
          <w:bCs/>
        </w:rPr>
      </w:pPr>
      <w:r>
        <w:rPr>
          <w:bCs/>
        </w:rPr>
        <w:tab/>
        <w:t>They</w:t>
      </w:r>
      <w:r>
        <w:rPr>
          <w:rFonts w:hint="eastAsia"/>
          <w:bCs/>
        </w:rPr>
        <w:t>（</w:t>
      </w:r>
      <w:r>
        <w:rPr>
          <w:bCs/>
        </w:rPr>
        <w:t>38</w:t>
      </w:r>
      <w:r>
        <w:rPr>
          <w:rFonts w:hint="eastAsia"/>
          <w:bCs/>
        </w:rPr>
        <w:t>）</w:t>
      </w:r>
      <w:r>
        <w:rPr>
          <w:bCs/>
          <w:u w:val="single"/>
        </w:rPr>
        <w:t xml:space="preserve">      </w:t>
      </w:r>
      <w:r>
        <w:rPr>
          <w:bCs/>
        </w:rPr>
        <w:t>size of growth is bad enough, but there are now also very</w:t>
      </w:r>
      <w:r>
        <w:rPr>
          <w:rFonts w:hint="eastAsia"/>
          <w:bCs/>
        </w:rPr>
        <w:t>（</w:t>
      </w:r>
      <w:r>
        <w:rPr>
          <w:bCs/>
        </w:rPr>
        <w:t>39</w:t>
      </w:r>
      <w:r>
        <w:rPr>
          <w:rFonts w:hint="eastAsia"/>
          <w:bCs/>
        </w:rPr>
        <w:t>）</w:t>
      </w:r>
      <w:r>
        <w:rPr>
          <w:bCs/>
          <w:u w:val="single"/>
        </w:rPr>
        <w:t xml:space="preserve">      </w:t>
      </w:r>
      <w:r>
        <w:rPr>
          <w:bCs/>
        </w:rPr>
        <w:t>signs of trouble in the</w:t>
      </w:r>
      <w:r>
        <w:rPr>
          <w:rFonts w:hint="eastAsia"/>
          <w:bCs/>
        </w:rPr>
        <w:t>（</w:t>
      </w:r>
      <w:r>
        <w:rPr>
          <w:bCs/>
        </w:rPr>
        <w:t>40</w:t>
      </w:r>
      <w:r>
        <w:rPr>
          <w:rFonts w:hint="eastAsia"/>
          <w:bCs/>
        </w:rPr>
        <w:t>）</w:t>
      </w:r>
      <w:r>
        <w:rPr>
          <w:bCs/>
          <w:u w:val="single"/>
        </w:rPr>
        <w:t xml:space="preserve">      </w:t>
      </w:r>
      <w:r>
        <w:rPr>
          <w:bCs/>
        </w:rPr>
        <w:t>of percentages of people living in towns and percentages of people working in industry. During the nineteenth century cities grew as a result of the growth of industry. In Europe the</w:t>
      </w:r>
      <w:r>
        <w:rPr>
          <w:rFonts w:hint="eastAsia"/>
          <w:bCs/>
        </w:rPr>
        <w:t>（</w:t>
      </w:r>
      <w:r>
        <w:rPr>
          <w:bCs/>
        </w:rPr>
        <w:t>41</w:t>
      </w:r>
      <w:r>
        <w:rPr>
          <w:rFonts w:hint="eastAsia"/>
          <w:bCs/>
        </w:rPr>
        <w:t>）</w:t>
      </w:r>
      <w:r>
        <w:rPr>
          <w:bCs/>
          <w:u w:val="single"/>
        </w:rPr>
        <w:t xml:space="preserve">  </w:t>
      </w:r>
      <w:r>
        <w:rPr>
          <w:bCs/>
        </w:rPr>
        <w:t xml:space="preserve">of people living in cities was always smaller than that of the </w:t>
      </w:r>
      <w:r>
        <w:rPr>
          <w:rFonts w:hint="eastAsia"/>
          <w:bCs/>
        </w:rPr>
        <w:t>（</w:t>
      </w:r>
      <w:r>
        <w:rPr>
          <w:bCs/>
        </w:rPr>
        <w:t>42</w:t>
      </w:r>
      <w:r>
        <w:rPr>
          <w:rFonts w:hint="eastAsia"/>
          <w:bCs/>
        </w:rPr>
        <w:t>）</w:t>
      </w:r>
      <w:r>
        <w:rPr>
          <w:bCs/>
          <w:u w:val="single"/>
        </w:rPr>
        <w:t xml:space="preserve">  </w:t>
      </w:r>
      <w:r>
        <w:rPr>
          <w:bCs/>
        </w:rPr>
        <w:t>working in factories. Now, however, the</w:t>
      </w:r>
      <w:r>
        <w:rPr>
          <w:rFonts w:hint="eastAsia"/>
          <w:bCs/>
        </w:rPr>
        <w:t>（</w:t>
      </w:r>
      <w:r>
        <w:rPr>
          <w:bCs/>
        </w:rPr>
        <w:t>43</w:t>
      </w:r>
      <w:r>
        <w:rPr>
          <w:rFonts w:hint="eastAsia"/>
          <w:bCs/>
        </w:rPr>
        <w:t>）</w:t>
      </w:r>
      <w:r>
        <w:rPr>
          <w:bCs/>
          <w:u w:val="single"/>
        </w:rPr>
        <w:t xml:space="preserve">      </w:t>
      </w:r>
      <w:r>
        <w:rPr>
          <w:bCs/>
        </w:rPr>
        <w:t>is almost always true in the newly industrialized world:</w:t>
      </w:r>
      <w:r>
        <w:rPr>
          <w:rFonts w:hint="eastAsia"/>
          <w:bCs/>
        </w:rPr>
        <w:t>（</w:t>
      </w:r>
      <w:r>
        <w:rPr>
          <w:bCs/>
        </w:rPr>
        <w:t>44</w:t>
      </w:r>
      <w:r>
        <w:rPr>
          <w:rFonts w:hint="eastAsia"/>
          <w:bCs/>
        </w:rPr>
        <w:t>）</w:t>
      </w:r>
      <w:r>
        <w:rPr>
          <w:bCs/>
          <w:u w:val="single"/>
        </w:rPr>
        <w:t xml:space="preserve">                                                        </w:t>
      </w:r>
      <w:r>
        <w:rPr>
          <w:bCs/>
        </w:rPr>
        <w:t>.</w:t>
      </w:r>
    </w:p>
    <w:p w:rsidR="00202FED" w:rsidRDefault="00202FED">
      <w:pPr>
        <w:spacing w:line="360" w:lineRule="auto"/>
        <w:rPr>
          <w:bCs/>
          <w:u w:val="single"/>
        </w:rPr>
      </w:pPr>
      <w:r>
        <w:rPr>
          <w:bCs/>
        </w:rPr>
        <w:tab/>
        <w:t>Without a base of people working in industry, these cities cannot pay for their growth;</w:t>
      </w:r>
      <w:r>
        <w:rPr>
          <w:rFonts w:hint="eastAsia"/>
          <w:bCs/>
        </w:rPr>
        <w:t>（</w:t>
      </w:r>
      <w:r>
        <w:rPr>
          <w:bCs/>
        </w:rPr>
        <w:t>45</w:t>
      </w:r>
      <w:r>
        <w:rPr>
          <w:rFonts w:hint="eastAsia"/>
          <w:bCs/>
        </w:rPr>
        <w:t>）</w:t>
      </w:r>
    </w:p>
    <w:p w:rsidR="00202FED" w:rsidRDefault="00202FED">
      <w:pPr>
        <w:spacing w:line="360" w:lineRule="auto"/>
        <w:rPr>
          <w:bCs/>
          <w:u w:val="single"/>
        </w:rPr>
      </w:pPr>
      <w:r>
        <w:rPr>
          <w:bCs/>
          <w:u w:val="single"/>
        </w:rPr>
        <w:t xml:space="preserve">                                             </w:t>
      </w:r>
      <w:r>
        <w:rPr>
          <w:bCs/>
        </w:rPr>
        <w:t xml:space="preserve">. There has been little opportunity to build water supplies or other facilities. </w:t>
      </w:r>
      <w:r>
        <w:rPr>
          <w:rFonts w:hint="eastAsia"/>
          <w:bCs/>
        </w:rPr>
        <w:t>（</w:t>
      </w:r>
      <w:r>
        <w:rPr>
          <w:bCs/>
        </w:rPr>
        <w:t>46</w:t>
      </w:r>
      <w:r>
        <w:rPr>
          <w:rFonts w:hint="eastAsia"/>
          <w:bCs/>
        </w:rPr>
        <w:t>）</w:t>
      </w:r>
      <w:r>
        <w:rPr>
          <w:bCs/>
          <w:u w:val="single"/>
        </w:rPr>
        <w:t xml:space="preserve">                                              </w:t>
      </w:r>
    </w:p>
    <w:p w:rsidR="00202FED" w:rsidRDefault="00202FED">
      <w:pPr>
        <w:spacing w:line="360" w:lineRule="auto"/>
        <w:rPr>
          <w:bCs/>
        </w:rPr>
      </w:pPr>
      <w:r>
        <w:rPr>
          <w:bCs/>
          <w:u w:val="single"/>
        </w:rPr>
        <w:t xml:space="preserve">              </w:t>
      </w:r>
      <w:r>
        <w:rPr>
          <w:bCs/>
        </w:rPr>
        <w:t>a growth in the number of hopeless and despairing parents and starving children.</w:t>
      </w:r>
    </w:p>
    <w:p w:rsidR="00202FED" w:rsidRDefault="00202FED">
      <w:pPr>
        <w:spacing w:line="360" w:lineRule="auto"/>
        <w:rPr>
          <w:bCs/>
        </w:rPr>
      </w:pPr>
    </w:p>
    <w:p w:rsidR="00202FED" w:rsidRDefault="00202FED">
      <w:pPr>
        <w:spacing w:line="360" w:lineRule="auto"/>
        <w:rPr>
          <w:bCs/>
        </w:rPr>
      </w:pPr>
      <w:r>
        <w:rPr>
          <w:bCs/>
        </w:rPr>
        <w:t xml:space="preserve">Part </w:t>
      </w:r>
      <w:r>
        <w:rPr>
          <w:rFonts w:hAnsi="宋体" w:hint="eastAsia"/>
          <w:bCs/>
        </w:rPr>
        <w:t>Ⅳ</w:t>
      </w:r>
      <w:r>
        <w:rPr>
          <w:bCs/>
        </w:rPr>
        <w:t xml:space="preserve"> Reading Comprehension (Reading in Depth) (25 minutes)</w:t>
      </w:r>
    </w:p>
    <w:p w:rsidR="00202FED" w:rsidRDefault="00202FED">
      <w:pPr>
        <w:spacing w:line="360" w:lineRule="auto"/>
        <w:rPr>
          <w:bCs/>
        </w:rPr>
      </w:pPr>
      <w:r>
        <w:rPr>
          <w:bCs/>
        </w:rPr>
        <w:t>Section A</w:t>
      </w:r>
    </w:p>
    <w:p w:rsidR="00202FED" w:rsidRDefault="00202FED">
      <w:pPr>
        <w:spacing w:line="360" w:lineRule="auto"/>
        <w:rPr>
          <w:bCs/>
        </w:rPr>
      </w:pPr>
    </w:p>
    <w:p w:rsidR="00202FED" w:rsidRDefault="00202FED">
      <w:pPr>
        <w:spacing w:line="360" w:lineRule="auto"/>
        <w:rPr>
          <w:bCs/>
        </w:rPr>
      </w:pPr>
      <w:r>
        <w:rPr>
          <w:bCs/>
        </w:rPr>
        <w:t>Directions: In this section</w:t>
      </w:r>
      <w:r>
        <w:rPr>
          <w:rFonts w:hint="eastAsia"/>
          <w:bCs/>
        </w:rPr>
        <w:t>．</w:t>
      </w:r>
      <w:r>
        <w:rPr>
          <w:bCs/>
        </w:rPr>
        <w:t>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rsidR="00202FED" w:rsidRDefault="00202FED">
      <w:pPr>
        <w:spacing w:line="360" w:lineRule="auto"/>
        <w:rPr>
          <w:bCs/>
        </w:rPr>
      </w:pPr>
    </w:p>
    <w:p w:rsidR="00202FED" w:rsidRDefault="00202FED">
      <w:pPr>
        <w:spacing w:line="360" w:lineRule="auto"/>
        <w:rPr>
          <w:bCs/>
        </w:rPr>
      </w:pPr>
      <w:r>
        <w:rPr>
          <w:bCs/>
        </w:rPr>
        <w:t>Questions 47 to 56 are based on the following passage.</w:t>
      </w:r>
    </w:p>
    <w:p w:rsidR="00202FED" w:rsidRDefault="00202FED">
      <w:pPr>
        <w:spacing w:line="360" w:lineRule="auto"/>
        <w:rPr>
          <w:bCs/>
        </w:rPr>
      </w:pPr>
    </w:p>
    <w:p w:rsidR="00202FED" w:rsidRDefault="00202FED">
      <w:pPr>
        <w:spacing w:line="360" w:lineRule="auto"/>
        <w:rPr>
          <w:bCs/>
        </w:rPr>
      </w:pPr>
      <w:r>
        <w:rPr>
          <w:bCs/>
        </w:rPr>
        <w:t xml:space="preserve">As war spreads to many comers of the globe, Children sadly have been drawn into the center of conflicts. In </w:t>
      </w:r>
      <w:smartTag w:uri="urn:schemas-microsoft-com:office:smarttags" w:element="country-region">
        <w:r>
          <w:rPr>
            <w:bCs/>
          </w:rPr>
          <w:t>Afghanistan</w:t>
        </w:r>
      </w:smartTag>
      <w:r>
        <w:rPr>
          <w:bCs/>
        </w:rPr>
        <w:t xml:space="preserve">, </w:t>
      </w:r>
      <w:smartTag w:uri="urn:schemas-microsoft-com:office:smarttags" w:element="country-region">
        <w:r>
          <w:rPr>
            <w:bCs/>
          </w:rPr>
          <w:t>Bosnia</w:t>
        </w:r>
      </w:smartTag>
      <w:r>
        <w:rPr>
          <w:bCs/>
        </w:rPr>
        <w:t xml:space="preserve">, and </w:t>
      </w:r>
      <w:smartTag w:uri="urn:schemas-microsoft-com:office:smarttags" w:element="country-region">
        <w:smartTag w:uri="urn:schemas-microsoft-com:office:smarttags" w:element="place">
          <w:r>
            <w:rPr>
              <w:bCs/>
            </w:rPr>
            <w:t>Colombia</w:t>
          </w:r>
        </w:smartTag>
      </w:smartTag>
      <w:r>
        <w:rPr>
          <w:bCs/>
        </w:rPr>
        <w:t xml:space="preserve">, however, groups of children have been taking part in peace education </w:t>
      </w:r>
      <w:r>
        <w:rPr>
          <w:bCs/>
          <w:u w:val="single"/>
        </w:rPr>
        <w:t xml:space="preserve">47 </w:t>
      </w:r>
      <w:r>
        <w:rPr>
          <w:bCs/>
        </w:rPr>
        <w:t>.The children, after learning to resolve conflicts, took on the</w:t>
      </w:r>
      <w:r>
        <w:rPr>
          <w:bCs/>
          <w:u w:val="single"/>
        </w:rPr>
        <w:t xml:space="preserve"> 48 </w:t>
      </w:r>
      <w:r>
        <w:rPr>
          <w:bCs/>
        </w:rPr>
        <w:t>of peacemakers. The Children’s Movement for peacemakers was even nominated(</w:t>
      </w:r>
      <w:r>
        <w:rPr>
          <w:rFonts w:hint="eastAsia"/>
          <w:bCs/>
        </w:rPr>
        <w:t>提名</w:t>
      </w:r>
      <w:r>
        <w:rPr>
          <w:bCs/>
        </w:rPr>
        <w:t xml:space="preserve">) or the Nobel peace prize in 1998. Groups of children </w:t>
      </w:r>
      <w:r>
        <w:rPr>
          <w:bCs/>
          <w:u w:val="single"/>
        </w:rPr>
        <w:t xml:space="preserve">49 </w:t>
      </w:r>
      <w:r>
        <w:rPr>
          <w:bCs/>
        </w:rPr>
        <w:t>is peacemakers studied human rights an poverty issues in Colombia, eventually forming a group with five other schools in Bogota known a The Schools of Peace.</w:t>
      </w:r>
    </w:p>
    <w:p w:rsidR="00202FED" w:rsidRDefault="00202FED">
      <w:pPr>
        <w:spacing w:line="360" w:lineRule="auto"/>
        <w:rPr>
          <w:bCs/>
        </w:rPr>
      </w:pPr>
      <w:r>
        <w:rPr>
          <w:bCs/>
        </w:rPr>
        <w:t>The classroom</w:t>
      </w:r>
      <w:r>
        <w:rPr>
          <w:bCs/>
          <w:u w:val="single"/>
        </w:rPr>
        <w:t xml:space="preserve"> 50 </w:t>
      </w:r>
      <w:r>
        <w:rPr>
          <w:bCs/>
        </w:rPr>
        <w:t>opportunities for children to replace angry, violent behaviors with</w:t>
      </w:r>
      <w:r>
        <w:rPr>
          <w:bCs/>
          <w:u w:val="single"/>
        </w:rPr>
        <w:t xml:space="preserve"> 51</w:t>
      </w:r>
      <w:r>
        <w:rPr>
          <w:bCs/>
        </w:rPr>
        <w:t xml:space="preserve"> ,peaceful ones. It is in the classroom that caring and respect for each person empowers children to take a step</w:t>
      </w:r>
      <w:r>
        <w:rPr>
          <w:bCs/>
          <w:u w:val="single"/>
        </w:rPr>
        <w:t xml:space="preserve"> 52 </w:t>
      </w:r>
      <w:r>
        <w:rPr>
          <w:bCs/>
        </w:rPr>
        <w:t>toward becoming peacemakers. Fortunately, educators have access to many online resources that are</w:t>
      </w:r>
      <w:r>
        <w:rPr>
          <w:bCs/>
          <w:u w:val="single"/>
        </w:rPr>
        <w:t xml:space="preserve"> 53 </w:t>
      </w:r>
      <w:r>
        <w:rPr>
          <w:bCs/>
        </w:rPr>
        <w:t>useful when helping children along the path to peace. The Young Peacemakers Club, started in 1992, provides a Website with resources for teachers and</w:t>
      </w:r>
      <w:r>
        <w:rPr>
          <w:bCs/>
          <w:u w:val="single"/>
        </w:rPr>
        <w:t xml:space="preserve"> 54 </w:t>
      </w:r>
      <w:r>
        <w:rPr>
          <w:bCs/>
        </w:rPr>
        <w:t>on staring a Kindness Campaign. The World Centers of Compassion for Children International call attention to children’s rights and how to help the</w:t>
      </w:r>
      <w:r>
        <w:rPr>
          <w:bCs/>
          <w:u w:val="single"/>
        </w:rPr>
        <w:t xml:space="preserve"> 55 </w:t>
      </w:r>
      <w:r>
        <w:rPr>
          <w:bCs/>
        </w:rPr>
        <w:t>of war. Starting a Peacemakers’ Club  is a praiseworthy venture for a class an one that could spread to other classrooms an ideally affect the culture of the</w:t>
      </w:r>
      <w:r>
        <w:rPr>
          <w:bCs/>
          <w:u w:val="single"/>
        </w:rPr>
        <w:t xml:space="preserve"> 56 </w:t>
      </w:r>
      <w:r>
        <w:rPr>
          <w:bCs/>
        </w:rPr>
        <w:t>school.</w:t>
      </w:r>
    </w:p>
    <w:p w:rsidR="00202FED" w:rsidRDefault="00202FED">
      <w:pPr>
        <w:spacing w:line="360" w:lineRule="auto"/>
        <w:rPr>
          <w:bCs/>
        </w:rPr>
      </w:pPr>
      <w:r>
        <w:rPr>
          <w:rFonts w:hint="eastAsia"/>
          <w:bCs/>
        </w:rPr>
        <w:t>注意：此部分试题请在答题卡</w:t>
      </w:r>
      <w:r>
        <w:rPr>
          <w:bCs/>
        </w:rPr>
        <w:t>2</w:t>
      </w:r>
      <w:r>
        <w:rPr>
          <w:rFonts w:hint="eastAsia"/>
          <w:bCs/>
        </w:rPr>
        <w:t>上作答。</w:t>
      </w:r>
    </w:p>
    <w:p w:rsidR="00202FED" w:rsidRDefault="00202FED">
      <w:pPr>
        <w:spacing w:line="360" w:lineRule="auto"/>
        <w:rPr>
          <w:bCs/>
        </w:rPr>
      </w:pPr>
      <w:r>
        <w:rPr>
          <w:bCs/>
        </w:rPr>
        <w:t>A) acting</w:t>
      </w:r>
      <w:r>
        <w:rPr>
          <w:bCs/>
        </w:rPr>
        <w:tab/>
      </w:r>
      <w:r>
        <w:rPr>
          <w:bCs/>
        </w:rPr>
        <w:tab/>
      </w:r>
      <w:r>
        <w:rPr>
          <w:bCs/>
        </w:rPr>
        <w:tab/>
      </w:r>
      <w:r>
        <w:rPr>
          <w:bCs/>
        </w:rPr>
        <w:tab/>
        <w:t>I) information</w:t>
      </w:r>
    </w:p>
    <w:p w:rsidR="00202FED" w:rsidRDefault="00202FED">
      <w:pPr>
        <w:spacing w:line="360" w:lineRule="auto"/>
        <w:rPr>
          <w:bCs/>
        </w:rPr>
      </w:pPr>
      <w:r>
        <w:rPr>
          <w:bCs/>
        </w:rPr>
        <w:t>B) assuming</w:t>
      </w:r>
      <w:r>
        <w:rPr>
          <w:bCs/>
        </w:rPr>
        <w:tab/>
      </w:r>
      <w:r>
        <w:rPr>
          <w:bCs/>
        </w:rPr>
        <w:tab/>
      </w:r>
      <w:r>
        <w:rPr>
          <w:bCs/>
        </w:rPr>
        <w:tab/>
        <w:t>J) offers</w:t>
      </w:r>
    </w:p>
    <w:p w:rsidR="00202FED" w:rsidRDefault="00202FED">
      <w:pPr>
        <w:spacing w:line="360" w:lineRule="auto"/>
        <w:rPr>
          <w:bCs/>
        </w:rPr>
      </w:pPr>
      <w:r>
        <w:rPr>
          <w:bCs/>
        </w:rPr>
        <w:t>C) comprehensive</w:t>
      </w:r>
      <w:r>
        <w:rPr>
          <w:bCs/>
        </w:rPr>
        <w:tab/>
      </w:r>
      <w:r>
        <w:rPr>
          <w:bCs/>
        </w:rPr>
        <w:tab/>
        <w:t>K) projects</w:t>
      </w:r>
    </w:p>
    <w:p w:rsidR="00202FED" w:rsidRDefault="00202FED">
      <w:pPr>
        <w:spacing w:line="360" w:lineRule="auto"/>
        <w:rPr>
          <w:bCs/>
        </w:rPr>
      </w:pPr>
      <w:r>
        <w:rPr>
          <w:bCs/>
        </w:rPr>
        <w:t>D) cooperative</w:t>
      </w:r>
      <w:r>
        <w:rPr>
          <w:bCs/>
        </w:rPr>
        <w:tab/>
      </w:r>
      <w:r>
        <w:rPr>
          <w:bCs/>
        </w:rPr>
        <w:tab/>
        <w:t>L) respectively</w:t>
      </w:r>
    </w:p>
    <w:p w:rsidR="00202FED" w:rsidRDefault="00202FED">
      <w:pPr>
        <w:spacing w:line="360" w:lineRule="auto"/>
        <w:rPr>
          <w:bCs/>
        </w:rPr>
      </w:pPr>
      <w:r>
        <w:rPr>
          <w:bCs/>
        </w:rPr>
        <w:t>E) entire</w:t>
      </w:r>
      <w:r>
        <w:rPr>
          <w:bCs/>
        </w:rPr>
        <w:tab/>
      </w:r>
      <w:r>
        <w:rPr>
          <w:bCs/>
        </w:rPr>
        <w:tab/>
      </w:r>
      <w:r>
        <w:rPr>
          <w:bCs/>
        </w:rPr>
        <w:tab/>
      </w:r>
      <w:r>
        <w:rPr>
          <w:bCs/>
        </w:rPr>
        <w:tab/>
        <w:t>M) role</w:t>
      </w:r>
    </w:p>
    <w:p w:rsidR="00202FED" w:rsidRDefault="00202FED">
      <w:pPr>
        <w:spacing w:line="360" w:lineRule="auto"/>
        <w:rPr>
          <w:bCs/>
        </w:rPr>
      </w:pPr>
      <w:r>
        <w:rPr>
          <w:bCs/>
        </w:rPr>
        <w:t xml:space="preserve">F) especially </w:t>
      </w:r>
      <w:r>
        <w:rPr>
          <w:bCs/>
        </w:rPr>
        <w:tab/>
      </w:r>
      <w:r>
        <w:rPr>
          <w:bCs/>
        </w:rPr>
        <w:tab/>
        <w:t>N) technology</w:t>
      </w:r>
    </w:p>
    <w:p w:rsidR="00202FED" w:rsidRDefault="00202FED">
      <w:pPr>
        <w:spacing w:line="360" w:lineRule="auto"/>
        <w:rPr>
          <w:bCs/>
        </w:rPr>
      </w:pPr>
      <w:r>
        <w:rPr>
          <w:bCs/>
        </w:rPr>
        <w:t>G) forward</w:t>
      </w:r>
      <w:r>
        <w:rPr>
          <w:bCs/>
        </w:rPr>
        <w:tab/>
      </w:r>
      <w:r>
        <w:rPr>
          <w:bCs/>
        </w:rPr>
        <w:tab/>
      </w:r>
      <w:r>
        <w:rPr>
          <w:bCs/>
        </w:rPr>
        <w:tab/>
      </w:r>
      <w:r>
        <w:rPr>
          <w:bCs/>
        </w:rPr>
        <w:tab/>
        <w:t>O) victims</w:t>
      </w:r>
    </w:p>
    <w:p w:rsidR="00202FED" w:rsidRDefault="00202FED">
      <w:pPr>
        <w:spacing w:line="360" w:lineRule="auto"/>
        <w:rPr>
          <w:bCs/>
        </w:rPr>
      </w:pPr>
      <w:r>
        <w:rPr>
          <w:bCs/>
        </w:rPr>
        <w:t>H) images</w:t>
      </w:r>
    </w:p>
    <w:p w:rsidR="00202FED" w:rsidRDefault="00202FED">
      <w:pPr>
        <w:spacing w:line="360" w:lineRule="auto"/>
        <w:rPr>
          <w:bCs/>
          <w:szCs w:val="24"/>
        </w:rPr>
      </w:pPr>
      <w:r>
        <w:rPr>
          <w:bCs/>
        </w:rPr>
        <w:t>Section B</w:t>
      </w:r>
    </w:p>
    <w:p w:rsidR="00202FED" w:rsidRDefault="00202FED">
      <w:pPr>
        <w:spacing w:line="360" w:lineRule="auto"/>
        <w:rPr>
          <w:bCs/>
        </w:rPr>
      </w:pPr>
      <w:r>
        <w:rPr>
          <w:bCs/>
        </w:rPr>
        <w:t xml:space="preserve">Directions:  </w:t>
      </w:r>
      <w:r>
        <w:rPr>
          <w:bCs/>
          <w:i/>
        </w:rPr>
        <w:t xml:space="preserve">There are 2 passages in this section . Each passage is followed by some questions or unfinished statements. For each of them are four choices marked A), B), C) and D).You should decide on the best choice and mark the corresponding letter on </w:t>
      </w:r>
      <w:r>
        <w:rPr>
          <w:rFonts w:ascii="黑体" w:eastAsia="黑体" w:hint="eastAsia"/>
          <w:bCs/>
          <w:i/>
        </w:rPr>
        <w:t>Answer Sheet 2</w:t>
      </w:r>
      <w:r>
        <w:rPr>
          <w:bCs/>
          <w:i/>
        </w:rPr>
        <w:t xml:space="preserve"> with a single line through the centre.</w:t>
      </w:r>
    </w:p>
    <w:p w:rsidR="00202FED" w:rsidRDefault="00202FED">
      <w:pPr>
        <w:spacing w:line="360" w:lineRule="auto"/>
        <w:rPr>
          <w:bCs/>
        </w:rPr>
      </w:pPr>
    </w:p>
    <w:p w:rsidR="00202FED" w:rsidRDefault="00202FED">
      <w:pPr>
        <w:spacing w:line="360" w:lineRule="auto"/>
        <w:rPr>
          <w:bCs/>
        </w:rPr>
      </w:pPr>
      <w:r>
        <w:rPr>
          <w:bCs/>
        </w:rPr>
        <w:t xml:space="preserve">Passage One </w:t>
      </w:r>
    </w:p>
    <w:p w:rsidR="00202FED" w:rsidRDefault="00202FED">
      <w:pPr>
        <w:spacing w:line="360" w:lineRule="auto"/>
        <w:rPr>
          <w:bCs/>
        </w:rPr>
      </w:pPr>
      <w:r>
        <w:rPr>
          <w:bCs/>
        </w:rPr>
        <w:t>Questions 57 to 61 are based on following passage.</w:t>
      </w:r>
    </w:p>
    <w:p w:rsidR="00202FED" w:rsidRDefault="00202FED">
      <w:pPr>
        <w:spacing w:line="360" w:lineRule="auto"/>
        <w:rPr>
          <w:bCs/>
        </w:rPr>
      </w:pPr>
    </w:p>
    <w:p w:rsidR="00202FED" w:rsidRDefault="00202FED">
      <w:pPr>
        <w:spacing w:line="360" w:lineRule="auto"/>
        <w:rPr>
          <w:bCs/>
        </w:rPr>
      </w:pPr>
      <w:r>
        <w:rPr>
          <w:bCs/>
        </w:rPr>
        <w:t>By almost any measure , there is a boom in Internet-based instruction . In just a few years , 34 percent of American universities have begun offering some form of distance learning (DL), and among the larger schools , it’s closer to 90 percent . If you doubt the popularity of the trend, you probably haven’t . It enrolls 90,000 student , a statistic used to support its claim to be the largest private university in the country.</w:t>
      </w:r>
    </w:p>
    <w:p w:rsidR="00202FED" w:rsidRDefault="00202FED">
      <w:pPr>
        <w:spacing w:line="360" w:lineRule="auto"/>
        <w:rPr>
          <w:bCs/>
        </w:rPr>
      </w:pPr>
      <w:r>
        <w:rPr>
          <w:bCs/>
        </w:rPr>
        <w:t>While the kinds of instruction offered in these programs will differ, DL usually signifies a course in which the instructions post syllabi(</w:t>
      </w:r>
      <w:r>
        <w:rPr>
          <w:rFonts w:hint="eastAsia"/>
          <w:bCs/>
        </w:rPr>
        <w:t>课程大纲</w:t>
      </w:r>
      <w:r>
        <w:rPr>
          <w:bCs/>
        </w:rPr>
        <w:t>), reading assignments , and schedules on Websites , and students send in their assignments by e-mail . Generally speaking , face-to-face communication with an instructor is minimized or eliminated altogether.</w:t>
      </w:r>
    </w:p>
    <w:p w:rsidR="00202FED" w:rsidRDefault="00202FED">
      <w:pPr>
        <w:spacing w:line="360" w:lineRule="auto"/>
        <w:rPr>
          <w:bCs/>
        </w:rPr>
      </w:pPr>
      <w:r>
        <w:rPr>
          <w:bCs/>
        </w:rPr>
        <w:t>The attraction for students might at first seem obvious . Primarily , there’s the convenience promised by courses on the Net: you can do the work, as they say , in your pajamas(</w:t>
      </w:r>
      <w:r>
        <w:rPr>
          <w:rFonts w:hint="eastAsia"/>
          <w:bCs/>
        </w:rPr>
        <w:t>睡衣</w:t>
      </w:r>
      <w:r>
        <w:rPr>
          <w:bCs/>
        </w:rPr>
        <w:t xml:space="preserve">). But figures indicate that the reduced effort results in a reduced commitment to the course . While dropout rates for all freshmen at American universities is around 20 percent , the rate for online students is 35 percent . Students themselves seem to understand the weaknesses inherent in the setup . In a survey conducted for eCornell , the DL division of </w:t>
      </w:r>
      <w:smartTag w:uri="urn:schemas-microsoft-com:office:smarttags" w:element="place">
        <w:smartTag w:uri="urn:schemas-microsoft-com:office:smarttags" w:element="PlaceName">
          <w:r>
            <w:rPr>
              <w:bCs/>
            </w:rPr>
            <w:t>Cornell</w:t>
          </w:r>
        </w:smartTag>
        <w:r>
          <w:rPr>
            <w:bCs/>
          </w:rPr>
          <w:t xml:space="preserve"> </w:t>
        </w:r>
        <w:smartTag w:uri="urn:schemas-microsoft-com:office:smarttags" w:element="PlaceType">
          <w:r>
            <w:rPr>
              <w:bCs/>
            </w:rPr>
            <w:t>University</w:t>
          </w:r>
        </w:smartTag>
      </w:smartTag>
      <w:r>
        <w:rPr>
          <w:bCs/>
        </w:rPr>
        <w:t xml:space="preserve"> , less than a third of the respondents expected the quality of the online course to be as good as the classroom course.</w:t>
      </w:r>
    </w:p>
    <w:p w:rsidR="00202FED" w:rsidRDefault="00202FED">
      <w:pPr>
        <w:spacing w:line="360" w:lineRule="auto"/>
        <w:rPr>
          <w:bCs/>
        </w:rPr>
      </w:pPr>
      <w:r>
        <w:rPr>
          <w:bCs/>
        </w:rPr>
        <w:t>Cleary form the schools perspective , there’s a lot of money to be saved . Although some of the more ambitious programs require new investments in servers and networks to support collaborative software , most DL courses can run on existing or minimally upgraded(</w:t>
      </w:r>
      <w:r>
        <w:rPr>
          <w:rFonts w:hint="eastAsia"/>
          <w:bCs/>
        </w:rPr>
        <w:t>升级</w:t>
      </w:r>
      <w:r>
        <w:rPr>
          <w:bCs/>
        </w:rPr>
        <w:t>)systems . The more students who enroll in a course but don’t come to campus , the more the school saves on keeping the lights on in the classrooms , paying doorkeepers , and maintaining parking lots , And there’s evindence that instructors must work harder to run a DL course for a variety of reasons , won’t be paid any more , and might well be paid less.</w:t>
      </w:r>
    </w:p>
    <w:p w:rsidR="00202FED" w:rsidRDefault="00202FED">
      <w:pPr>
        <w:spacing w:line="360" w:lineRule="auto"/>
        <w:rPr>
          <w:bCs/>
        </w:rPr>
      </w:pPr>
    </w:p>
    <w:p w:rsidR="00202FED" w:rsidRDefault="00202FED">
      <w:pPr>
        <w:spacing w:line="360" w:lineRule="auto"/>
        <w:rPr>
          <w:bCs/>
        </w:rPr>
      </w:pPr>
      <w:r>
        <w:rPr>
          <w:rFonts w:hint="eastAsia"/>
          <w:bCs/>
        </w:rPr>
        <w:t>注意：此部分试题请在答题卡</w:t>
      </w:r>
      <w:r>
        <w:rPr>
          <w:bCs/>
        </w:rPr>
        <w:t>2</w:t>
      </w:r>
      <w:r>
        <w:rPr>
          <w:rFonts w:hint="eastAsia"/>
          <w:bCs/>
        </w:rPr>
        <w:t>上作答。</w:t>
      </w:r>
    </w:p>
    <w:p w:rsidR="00202FED" w:rsidRDefault="00202FED">
      <w:pPr>
        <w:spacing w:line="360" w:lineRule="auto"/>
        <w:rPr>
          <w:bCs/>
        </w:rPr>
      </w:pPr>
    </w:p>
    <w:p w:rsidR="00202FED" w:rsidRDefault="00202FED">
      <w:pPr>
        <w:spacing w:line="360" w:lineRule="auto"/>
        <w:rPr>
          <w:bCs/>
        </w:rPr>
      </w:pPr>
      <w:r>
        <w:rPr>
          <w:bCs/>
        </w:rPr>
        <w:t xml:space="preserve">57. What is the most striking feature of the </w:t>
      </w:r>
      <w:smartTag w:uri="urn:schemas-microsoft-com:office:smarttags" w:element="place">
        <w:smartTag w:uri="urn:schemas-microsoft-com:office:smarttags" w:element="PlaceType">
          <w:r>
            <w:rPr>
              <w:bCs/>
            </w:rPr>
            <w:t>University</w:t>
          </w:r>
        </w:smartTag>
        <w:r>
          <w:rPr>
            <w:bCs/>
          </w:rPr>
          <w:t xml:space="preserve"> of </w:t>
        </w:r>
        <w:smartTag w:uri="urn:schemas-microsoft-com:office:smarttags" w:element="PlaceName">
          <w:r>
            <w:rPr>
              <w:bCs/>
            </w:rPr>
            <w:t>Phoenix</w:t>
          </w:r>
        </w:smartTag>
      </w:smartTag>
      <w:r>
        <w:rPr>
          <w:bCs/>
        </w:rPr>
        <w:t>?</w:t>
      </w:r>
    </w:p>
    <w:p w:rsidR="00202FED" w:rsidRDefault="00202FED">
      <w:pPr>
        <w:spacing w:line="360" w:lineRule="auto"/>
        <w:ind w:firstLine="420"/>
        <w:rPr>
          <w:bCs/>
        </w:rPr>
      </w:pPr>
      <w:r>
        <w:rPr>
          <w:bCs/>
        </w:rPr>
        <w:t>A) All its courses are offered online.</w:t>
      </w:r>
    </w:p>
    <w:p w:rsidR="00202FED" w:rsidRDefault="00202FED">
      <w:pPr>
        <w:spacing w:line="360" w:lineRule="auto"/>
        <w:ind w:firstLine="420"/>
        <w:rPr>
          <w:bCs/>
        </w:rPr>
      </w:pPr>
      <w:r>
        <w:rPr>
          <w:bCs/>
        </w:rPr>
        <w:t>B) Its online courses are of the best quality.</w:t>
      </w:r>
    </w:p>
    <w:p w:rsidR="00202FED" w:rsidRDefault="00202FED">
      <w:pPr>
        <w:spacing w:line="360" w:lineRule="auto"/>
        <w:ind w:firstLine="420"/>
        <w:rPr>
          <w:bCs/>
        </w:rPr>
      </w:pPr>
      <w:r>
        <w:rPr>
          <w:bCs/>
        </w:rPr>
        <w:t>C) It boasts the largest number of students on campus</w:t>
      </w:r>
    </w:p>
    <w:p w:rsidR="00202FED" w:rsidRDefault="00202FED">
      <w:pPr>
        <w:spacing w:line="360" w:lineRule="auto"/>
        <w:ind w:firstLine="420"/>
        <w:rPr>
          <w:bCs/>
        </w:rPr>
      </w:pPr>
      <w:r>
        <w:rPr>
          <w:bCs/>
        </w:rPr>
        <w:t>D) Anyone taking its online courses is sure to get a degree.</w:t>
      </w:r>
    </w:p>
    <w:p w:rsidR="00202FED" w:rsidRDefault="00202FED">
      <w:pPr>
        <w:spacing w:line="360" w:lineRule="auto"/>
        <w:rPr>
          <w:rFonts w:hint="eastAsia"/>
          <w:bCs/>
        </w:rPr>
      </w:pPr>
      <w:r>
        <w:rPr>
          <w:bCs/>
        </w:rPr>
        <w:t xml:space="preserve">   </w:t>
      </w:r>
      <w:r>
        <w:rPr>
          <w:rFonts w:hint="eastAsia"/>
          <w:bCs/>
        </w:rPr>
        <w:t>58</w:t>
      </w:r>
      <w:r>
        <w:rPr>
          <w:rFonts w:hint="eastAsia"/>
          <w:bCs/>
        </w:rPr>
        <w:t>．</w:t>
      </w:r>
      <w:r>
        <w:rPr>
          <w:rFonts w:hint="eastAsia"/>
          <w:bCs/>
        </w:rPr>
        <w:t>According to the passage , distance learning is basically characterized by_____</w:t>
      </w:r>
    </w:p>
    <w:p w:rsidR="00202FED" w:rsidRDefault="00202FED">
      <w:pPr>
        <w:spacing w:line="360" w:lineRule="auto"/>
        <w:ind w:leftChars="342" w:left="718" w:firstLineChars="7" w:firstLine="15"/>
        <w:rPr>
          <w:rFonts w:hint="eastAsia"/>
          <w:bCs/>
        </w:rPr>
      </w:pPr>
      <w:r>
        <w:rPr>
          <w:rFonts w:hint="eastAsia"/>
          <w:bCs/>
        </w:rPr>
        <w:t>A) A considerable flexibility in its academic requirements</w:t>
      </w:r>
    </w:p>
    <w:p w:rsidR="00202FED" w:rsidRDefault="00202FED">
      <w:pPr>
        <w:spacing w:line="360" w:lineRule="auto"/>
        <w:ind w:firstLineChars="350" w:firstLine="735"/>
        <w:rPr>
          <w:rFonts w:hint="eastAsia"/>
          <w:bCs/>
        </w:rPr>
      </w:pPr>
      <w:r>
        <w:rPr>
          <w:rFonts w:hint="eastAsia"/>
          <w:bCs/>
        </w:rPr>
        <w:t>B) The great diversity of students</w:t>
      </w:r>
      <w:r>
        <w:rPr>
          <w:bCs/>
        </w:rPr>
        <w:t>’</w:t>
      </w:r>
      <w:r>
        <w:rPr>
          <w:rFonts w:hint="eastAsia"/>
          <w:bCs/>
        </w:rPr>
        <w:t xml:space="preserve"> academic backgrounds</w:t>
      </w:r>
    </w:p>
    <w:p w:rsidR="00202FED" w:rsidRDefault="00202FED">
      <w:pPr>
        <w:spacing w:line="360" w:lineRule="auto"/>
        <w:ind w:firstLineChars="350" w:firstLine="735"/>
        <w:rPr>
          <w:rFonts w:hint="eastAsia"/>
          <w:bCs/>
        </w:rPr>
      </w:pPr>
      <w:r>
        <w:rPr>
          <w:rFonts w:hint="eastAsia"/>
          <w:bCs/>
        </w:rPr>
        <w:t>C) A minimum or total absence of face-to-face instruction</w:t>
      </w:r>
    </w:p>
    <w:p w:rsidR="00202FED" w:rsidRDefault="00202FED">
      <w:pPr>
        <w:spacing w:line="360" w:lineRule="auto"/>
        <w:ind w:firstLineChars="350" w:firstLine="735"/>
        <w:rPr>
          <w:rFonts w:hint="eastAsia"/>
          <w:bCs/>
        </w:rPr>
      </w:pPr>
      <w:r>
        <w:rPr>
          <w:rFonts w:hint="eastAsia"/>
          <w:bCs/>
        </w:rPr>
        <w:t>D) t the casual relationship between students and professors</w:t>
      </w:r>
    </w:p>
    <w:p w:rsidR="00202FED" w:rsidRDefault="00202FED">
      <w:pPr>
        <w:spacing w:line="360" w:lineRule="auto"/>
        <w:rPr>
          <w:rFonts w:hint="eastAsia"/>
          <w:bCs/>
        </w:rPr>
      </w:pPr>
      <w:r>
        <w:rPr>
          <w:rFonts w:hint="eastAsia"/>
          <w:bCs/>
        </w:rPr>
        <w:t>59. Many students take Internet -based courses mainly because they can_____</w:t>
      </w:r>
    </w:p>
    <w:p w:rsidR="00202FED" w:rsidRDefault="00202FED">
      <w:pPr>
        <w:spacing w:line="360" w:lineRule="auto"/>
        <w:ind w:firstLineChars="350" w:firstLine="735"/>
        <w:rPr>
          <w:rFonts w:hint="eastAsia"/>
          <w:bCs/>
        </w:rPr>
      </w:pPr>
      <w:r>
        <w:rPr>
          <w:rFonts w:hint="eastAsia"/>
          <w:bCs/>
        </w:rPr>
        <w:t>A) Earn their academic degrees with much less effort</w:t>
      </w:r>
    </w:p>
    <w:p w:rsidR="00202FED" w:rsidRDefault="00202FED">
      <w:pPr>
        <w:spacing w:line="360" w:lineRule="auto"/>
        <w:ind w:firstLineChars="350" w:firstLine="735"/>
        <w:rPr>
          <w:rFonts w:hint="eastAsia"/>
          <w:bCs/>
        </w:rPr>
      </w:pPr>
      <w:r>
        <w:rPr>
          <w:rFonts w:hint="eastAsia"/>
          <w:bCs/>
        </w:rPr>
        <w:t>B) Save a great deal on traveling and boarding expenses</w:t>
      </w:r>
    </w:p>
    <w:p w:rsidR="00202FED" w:rsidRDefault="00202FED">
      <w:pPr>
        <w:spacing w:line="360" w:lineRule="auto"/>
        <w:ind w:firstLineChars="350" w:firstLine="735"/>
        <w:rPr>
          <w:rFonts w:hint="eastAsia"/>
          <w:bCs/>
        </w:rPr>
      </w:pPr>
      <w:r>
        <w:rPr>
          <w:rFonts w:hint="eastAsia"/>
          <w:bCs/>
        </w:rPr>
        <w:t>C) Select courses from various colleges and universities</w:t>
      </w:r>
    </w:p>
    <w:p w:rsidR="00202FED" w:rsidRDefault="00202FED">
      <w:pPr>
        <w:spacing w:line="360" w:lineRule="auto"/>
        <w:ind w:leftChars="340" w:left="714"/>
        <w:rPr>
          <w:rFonts w:hint="eastAsia"/>
          <w:bCs/>
        </w:rPr>
      </w:pPr>
      <w:r>
        <w:rPr>
          <w:rFonts w:hint="eastAsia"/>
          <w:bCs/>
        </w:rPr>
        <w:t>D) Work on the required courses whenever and wherever</w:t>
      </w:r>
    </w:p>
    <w:p w:rsidR="00202FED" w:rsidRDefault="00202FED">
      <w:pPr>
        <w:spacing w:line="360" w:lineRule="auto"/>
        <w:rPr>
          <w:rFonts w:hint="eastAsia"/>
          <w:bCs/>
        </w:rPr>
      </w:pPr>
      <w:r>
        <w:rPr>
          <w:rFonts w:hint="eastAsia"/>
          <w:bCs/>
        </w:rPr>
        <w:t>60. What accounts for the high drop-out rates for online students?</w:t>
      </w:r>
    </w:p>
    <w:p w:rsidR="00202FED" w:rsidRDefault="00202FED">
      <w:pPr>
        <w:spacing w:line="360" w:lineRule="auto"/>
        <w:ind w:firstLineChars="300" w:firstLine="630"/>
        <w:rPr>
          <w:rFonts w:hint="eastAsia"/>
          <w:bCs/>
        </w:rPr>
      </w:pPr>
      <w:r>
        <w:rPr>
          <w:rFonts w:hint="eastAsia"/>
          <w:bCs/>
        </w:rPr>
        <w:t>A) There is no strict control over the academic standards of the courses.</w:t>
      </w:r>
    </w:p>
    <w:p w:rsidR="00202FED" w:rsidRDefault="00202FED">
      <w:pPr>
        <w:spacing w:line="360" w:lineRule="auto"/>
        <w:ind w:firstLineChars="300" w:firstLine="630"/>
        <w:rPr>
          <w:rFonts w:hint="eastAsia"/>
          <w:bCs/>
        </w:rPr>
      </w:pPr>
      <w:r>
        <w:rPr>
          <w:rFonts w:hint="eastAsia"/>
          <w:bCs/>
        </w:rPr>
        <w:t>B) The evaluation system used by online universities is inherently weak.</w:t>
      </w:r>
    </w:p>
    <w:p w:rsidR="00202FED" w:rsidRDefault="00202FED">
      <w:pPr>
        <w:spacing w:line="360" w:lineRule="auto"/>
        <w:ind w:firstLineChars="300" w:firstLine="630"/>
        <w:rPr>
          <w:rFonts w:hint="eastAsia"/>
          <w:bCs/>
        </w:rPr>
      </w:pPr>
      <w:r>
        <w:rPr>
          <w:rFonts w:hint="eastAsia"/>
          <w:bCs/>
        </w:rPr>
        <w:t>C) There is no mechanism to ensure that they make the required effort.</w:t>
      </w:r>
    </w:p>
    <w:p w:rsidR="00202FED" w:rsidRDefault="00202FED">
      <w:pPr>
        <w:spacing w:line="360" w:lineRule="auto"/>
        <w:ind w:firstLineChars="300" w:firstLine="630"/>
        <w:rPr>
          <w:rFonts w:hint="eastAsia"/>
          <w:bCs/>
        </w:rPr>
      </w:pPr>
      <w:r>
        <w:rPr>
          <w:rFonts w:hint="eastAsia"/>
          <w:bCs/>
        </w:rPr>
        <w:t>D) Lack of classroom interaction reduces the effectiveness of instruction.</w:t>
      </w:r>
    </w:p>
    <w:p w:rsidR="00202FED" w:rsidRDefault="00202FED">
      <w:pPr>
        <w:spacing w:line="360" w:lineRule="auto"/>
        <w:rPr>
          <w:rFonts w:hint="eastAsia"/>
          <w:bCs/>
        </w:rPr>
      </w:pPr>
      <w:r>
        <w:rPr>
          <w:rFonts w:hint="eastAsia"/>
          <w:bCs/>
        </w:rPr>
        <w:t>61. According to the passage, universities show great enthusiasm for DL programs for the purpose of_____</w:t>
      </w:r>
    </w:p>
    <w:p w:rsidR="00202FED" w:rsidRDefault="00202FED">
      <w:pPr>
        <w:spacing w:line="360" w:lineRule="auto"/>
        <w:ind w:firstLineChars="300" w:firstLine="630"/>
        <w:rPr>
          <w:rFonts w:hint="eastAsia"/>
          <w:bCs/>
        </w:rPr>
      </w:pPr>
      <w:r>
        <w:rPr>
          <w:rFonts w:hint="eastAsia"/>
          <w:bCs/>
        </w:rPr>
        <w:t>A) building up their reputation        C) upgrading their teaching facilities</w:t>
      </w:r>
    </w:p>
    <w:p w:rsidR="00202FED" w:rsidRDefault="00202FED">
      <w:pPr>
        <w:spacing w:line="360" w:lineRule="auto"/>
        <w:ind w:firstLineChars="300" w:firstLine="630"/>
        <w:rPr>
          <w:rFonts w:hint="eastAsia"/>
          <w:bCs/>
        </w:rPr>
      </w:pPr>
      <w:r>
        <w:rPr>
          <w:rFonts w:hint="eastAsia"/>
          <w:bCs/>
        </w:rPr>
        <w:t>B) cutting down on their expenses     D) providing convenience for students</w:t>
      </w:r>
    </w:p>
    <w:p w:rsidR="00202FED" w:rsidRDefault="00202FED">
      <w:pPr>
        <w:spacing w:line="360" w:lineRule="auto"/>
        <w:ind w:firstLineChars="300" w:firstLine="630"/>
        <w:rPr>
          <w:rFonts w:hint="eastAsia"/>
          <w:bCs/>
        </w:rPr>
      </w:pPr>
    </w:p>
    <w:p w:rsidR="00202FED" w:rsidRDefault="00202FED">
      <w:pPr>
        <w:spacing w:line="360" w:lineRule="auto"/>
        <w:rPr>
          <w:rFonts w:hint="eastAsia"/>
          <w:bCs/>
        </w:rPr>
      </w:pPr>
      <w:r>
        <w:rPr>
          <w:rFonts w:hint="eastAsia"/>
          <w:bCs/>
        </w:rPr>
        <w:t>Passage Two</w:t>
      </w:r>
    </w:p>
    <w:p w:rsidR="00202FED" w:rsidRDefault="00202FED">
      <w:pPr>
        <w:spacing w:line="360" w:lineRule="auto"/>
        <w:rPr>
          <w:rFonts w:hint="eastAsia"/>
          <w:bCs/>
        </w:rPr>
      </w:pPr>
      <w:r>
        <w:rPr>
          <w:rFonts w:hint="eastAsia"/>
          <w:bCs/>
        </w:rPr>
        <w:t>Questions62 to 66 are based on the following passage.</w:t>
      </w:r>
    </w:p>
    <w:p w:rsidR="00202FED" w:rsidRDefault="00202FED">
      <w:pPr>
        <w:spacing w:line="360" w:lineRule="auto"/>
        <w:rPr>
          <w:rFonts w:hint="eastAsia"/>
          <w:bCs/>
        </w:rPr>
      </w:pPr>
      <w:r>
        <w:rPr>
          <w:bCs/>
        </w:rPr>
        <w:t>I</w:t>
      </w:r>
      <w:r>
        <w:rPr>
          <w:rFonts w:hint="eastAsia"/>
          <w:bCs/>
        </w:rPr>
        <w:t xml:space="preserve">n this age of Internet chat, videogames and reality television, there is no shortage of mindless activities to keep a child occupied. Yet, despite the competition, my 8-year-old daughter Rebecca wants to spend her leisure time writing short stories. She wants to enter one of her </w:t>
      </w:r>
      <w:r>
        <w:rPr>
          <w:bCs/>
        </w:rPr>
        <w:t>stories</w:t>
      </w:r>
      <w:r>
        <w:rPr>
          <w:rFonts w:hint="eastAsia"/>
          <w:bCs/>
        </w:rPr>
        <w:t xml:space="preserve"> into a </w:t>
      </w:r>
      <w:r>
        <w:rPr>
          <w:bCs/>
        </w:rPr>
        <w:t>writing</w:t>
      </w:r>
      <w:r>
        <w:rPr>
          <w:rFonts w:hint="eastAsia"/>
          <w:bCs/>
        </w:rPr>
        <w:t xml:space="preserve"> contest, </w:t>
      </w:r>
      <w:r>
        <w:rPr>
          <w:bCs/>
        </w:rPr>
        <w:t>a competition</w:t>
      </w:r>
      <w:r>
        <w:rPr>
          <w:rFonts w:hint="eastAsia"/>
          <w:bCs/>
        </w:rPr>
        <w:t xml:space="preserve"> she won last yes.</w:t>
      </w:r>
    </w:p>
    <w:p w:rsidR="00202FED" w:rsidRDefault="00202FED">
      <w:pPr>
        <w:spacing w:line="360" w:lineRule="auto"/>
        <w:rPr>
          <w:rFonts w:hint="eastAsia"/>
          <w:bCs/>
        </w:rPr>
      </w:pPr>
      <w:r>
        <w:rPr>
          <w:bCs/>
        </w:rPr>
        <w:t>A</w:t>
      </w:r>
      <w:r>
        <w:rPr>
          <w:rFonts w:hint="eastAsia"/>
          <w:bCs/>
        </w:rPr>
        <w:t xml:space="preserve">s a writer I </w:t>
      </w:r>
      <w:r>
        <w:rPr>
          <w:bCs/>
        </w:rPr>
        <w:t>know</w:t>
      </w:r>
      <w:r>
        <w:rPr>
          <w:rFonts w:hint="eastAsia"/>
          <w:bCs/>
        </w:rPr>
        <w:t xml:space="preserve"> </w:t>
      </w:r>
      <w:r>
        <w:rPr>
          <w:bCs/>
        </w:rPr>
        <w:t>about</w:t>
      </w:r>
      <w:r>
        <w:rPr>
          <w:rFonts w:hint="eastAsia"/>
          <w:bCs/>
        </w:rPr>
        <w:t xml:space="preserve"> winning contest, and about losing them. </w:t>
      </w:r>
      <w:r>
        <w:rPr>
          <w:bCs/>
        </w:rPr>
        <w:t>I know</w:t>
      </w:r>
      <w:r>
        <w:rPr>
          <w:rFonts w:hint="eastAsia"/>
          <w:bCs/>
        </w:rPr>
        <w:t xml:space="preserve"> what it is like to work hard on a story only to receive a rejection slip from the publisher. </w:t>
      </w:r>
      <w:r>
        <w:rPr>
          <w:bCs/>
        </w:rPr>
        <w:t>I also</w:t>
      </w:r>
      <w:r>
        <w:rPr>
          <w:rFonts w:hint="eastAsia"/>
          <w:bCs/>
        </w:rPr>
        <w:t xml:space="preserve"> know the pressures of trying to live up to a reputation created by previous victories. What if she doesn</w:t>
      </w:r>
      <w:r>
        <w:rPr>
          <w:bCs/>
        </w:rPr>
        <w:t>’</w:t>
      </w:r>
      <w:r>
        <w:rPr>
          <w:rFonts w:hint="eastAsia"/>
          <w:bCs/>
        </w:rPr>
        <w:t xml:space="preserve">t win the </w:t>
      </w:r>
      <w:r>
        <w:rPr>
          <w:bCs/>
        </w:rPr>
        <w:t>contest</w:t>
      </w:r>
      <w:r>
        <w:rPr>
          <w:rFonts w:hint="eastAsia"/>
          <w:bCs/>
        </w:rPr>
        <w:t xml:space="preserve"> again</w:t>
      </w:r>
      <w:r>
        <w:rPr>
          <w:bCs/>
        </w:rPr>
        <w:t>? Th</w:t>
      </w:r>
      <w:r>
        <w:rPr>
          <w:rFonts w:hint="eastAsia"/>
          <w:bCs/>
        </w:rPr>
        <w:t>at</w:t>
      </w:r>
      <w:r>
        <w:rPr>
          <w:bCs/>
        </w:rPr>
        <w:t>’</w:t>
      </w:r>
      <w:r>
        <w:rPr>
          <w:rFonts w:hint="eastAsia"/>
          <w:bCs/>
        </w:rPr>
        <w:t xml:space="preserve">s the strange thing about </w:t>
      </w:r>
      <w:r>
        <w:rPr>
          <w:bCs/>
        </w:rPr>
        <w:t>being</w:t>
      </w:r>
      <w:r>
        <w:rPr>
          <w:rFonts w:hint="eastAsia"/>
          <w:bCs/>
        </w:rPr>
        <w:t xml:space="preserve"> a parent. So many of our own past scars and dashed hopes can </w:t>
      </w:r>
      <w:r>
        <w:rPr>
          <w:bCs/>
        </w:rPr>
        <w:t>surface</w:t>
      </w:r>
      <w:r>
        <w:rPr>
          <w:rFonts w:hint="eastAsia"/>
          <w:bCs/>
        </w:rPr>
        <w:t>.</w:t>
      </w:r>
    </w:p>
    <w:p w:rsidR="00202FED" w:rsidRDefault="00202FED">
      <w:pPr>
        <w:spacing w:line="360" w:lineRule="auto"/>
        <w:rPr>
          <w:rFonts w:hint="eastAsia"/>
          <w:bCs/>
        </w:rPr>
      </w:pPr>
      <w:r>
        <w:rPr>
          <w:bCs/>
        </w:rPr>
        <w:t>A</w:t>
      </w:r>
      <w:r>
        <w:rPr>
          <w:rFonts w:hint="eastAsia"/>
          <w:bCs/>
        </w:rPr>
        <w:t xml:space="preserve"> revelation</w:t>
      </w:r>
      <w:r>
        <w:rPr>
          <w:rFonts w:hint="eastAsia"/>
          <w:bCs/>
        </w:rPr>
        <w:t>（启示）</w:t>
      </w:r>
      <w:r>
        <w:rPr>
          <w:rFonts w:hint="eastAsia"/>
          <w:bCs/>
        </w:rPr>
        <w:t xml:space="preserve">came last week when </w:t>
      </w:r>
      <w:r>
        <w:rPr>
          <w:bCs/>
        </w:rPr>
        <w:t>I asked</w:t>
      </w:r>
      <w:r>
        <w:rPr>
          <w:rFonts w:hint="eastAsia"/>
          <w:bCs/>
        </w:rPr>
        <w:t xml:space="preserve"> her, </w:t>
      </w:r>
      <w:r>
        <w:rPr>
          <w:bCs/>
        </w:rPr>
        <w:t>“</w:t>
      </w:r>
      <w:r>
        <w:rPr>
          <w:rFonts w:hint="eastAsia"/>
          <w:bCs/>
        </w:rPr>
        <w:t>Don</w:t>
      </w:r>
      <w:r>
        <w:rPr>
          <w:bCs/>
        </w:rPr>
        <w:t>’</w:t>
      </w:r>
      <w:r>
        <w:rPr>
          <w:rFonts w:hint="eastAsia"/>
          <w:bCs/>
        </w:rPr>
        <w:t>t you want to win again</w:t>
      </w:r>
      <w:r>
        <w:rPr>
          <w:bCs/>
        </w:rPr>
        <w:t>?”</w:t>
      </w:r>
      <w:r>
        <w:rPr>
          <w:rFonts w:hint="eastAsia"/>
          <w:bCs/>
        </w:rPr>
        <w:t xml:space="preserve"> </w:t>
      </w:r>
      <w:r>
        <w:rPr>
          <w:bCs/>
        </w:rPr>
        <w:t>“</w:t>
      </w:r>
      <w:r>
        <w:rPr>
          <w:rFonts w:hint="eastAsia"/>
          <w:bCs/>
        </w:rPr>
        <w:t>No,</w:t>
      </w:r>
      <w:r>
        <w:rPr>
          <w:bCs/>
        </w:rPr>
        <w:t>”</w:t>
      </w:r>
      <w:r>
        <w:rPr>
          <w:rFonts w:hint="eastAsia"/>
          <w:bCs/>
        </w:rPr>
        <w:t xml:space="preserve"> she replied, </w:t>
      </w:r>
      <w:r>
        <w:rPr>
          <w:bCs/>
        </w:rPr>
        <w:t>“I just</w:t>
      </w:r>
      <w:r>
        <w:rPr>
          <w:rFonts w:hint="eastAsia"/>
          <w:bCs/>
        </w:rPr>
        <w:t xml:space="preserve"> want to tell the story of an angel going to first grade.</w:t>
      </w:r>
      <w:r>
        <w:rPr>
          <w:bCs/>
        </w:rPr>
        <w:t>”</w:t>
      </w:r>
    </w:p>
    <w:p w:rsidR="00202FED" w:rsidRDefault="00202FED">
      <w:pPr>
        <w:spacing w:line="360" w:lineRule="auto"/>
        <w:rPr>
          <w:rFonts w:hint="eastAsia"/>
          <w:bCs/>
        </w:rPr>
      </w:pPr>
      <w:r>
        <w:rPr>
          <w:bCs/>
        </w:rPr>
        <w:t>I</w:t>
      </w:r>
      <w:r>
        <w:rPr>
          <w:rFonts w:hint="eastAsia"/>
          <w:bCs/>
        </w:rPr>
        <w:t xml:space="preserve"> had just spent weeks correcting her </w:t>
      </w:r>
      <w:r>
        <w:rPr>
          <w:bCs/>
        </w:rPr>
        <w:t>stories</w:t>
      </w:r>
      <w:r>
        <w:rPr>
          <w:rFonts w:hint="eastAsia"/>
          <w:bCs/>
        </w:rPr>
        <w:t xml:space="preserve"> as she spontaneously</w:t>
      </w:r>
      <w:r>
        <w:rPr>
          <w:rFonts w:hint="eastAsia"/>
          <w:bCs/>
        </w:rPr>
        <w:t>（自由地）</w:t>
      </w:r>
      <w:r>
        <w:rPr>
          <w:rFonts w:hint="eastAsia"/>
          <w:bCs/>
        </w:rPr>
        <w:t xml:space="preserve">told them. Telling myself that I was </w:t>
      </w:r>
      <w:r>
        <w:rPr>
          <w:bCs/>
        </w:rPr>
        <w:t>merely</w:t>
      </w:r>
      <w:r>
        <w:rPr>
          <w:rFonts w:hint="eastAsia"/>
          <w:bCs/>
        </w:rPr>
        <w:t xml:space="preserve"> an experienced writer guiding the young writer across the hall, I offered </w:t>
      </w:r>
      <w:r>
        <w:rPr>
          <w:bCs/>
        </w:rPr>
        <w:t>suggestions</w:t>
      </w:r>
      <w:r>
        <w:rPr>
          <w:rFonts w:hint="eastAsia"/>
          <w:bCs/>
        </w:rPr>
        <w:t xml:space="preserve"> for characters, conflicts and endings for her tales. The story about a fearful angel starting first trade was quickly </w:t>
      </w:r>
      <w:r>
        <w:rPr>
          <w:bCs/>
        </w:rPr>
        <w:t>“guided”</w:t>
      </w:r>
      <w:r>
        <w:rPr>
          <w:rFonts w:hint="eastAsia"/>
          <w:bCs/>
        </w:rPr>
        <w:t xml:space="preserve"> </w:t>
      </w:r>
      <w:r>
        <w:rPr>
          <w:bCs/>
        </w:rPr>
        <w:t>by me</w:t>
      </w:r>
      <w:r>
        <w:rPr>
          <w:rFonts w:hint="eastAsia"/>
          <w:bCs/>
        </w:rPr>
        <w:t xml:space="preserve"> into the tale of a little girl with a wild imagination taking her fist music </w:t>
      </w:r>
      <w:r>
        <w:rPr>
          <w:bCs/>
        </w:rPr>
        <w:t>lesson</w:t>
      </w:r>
      <w:r>
        <w:rPr>
          <w:rFonts w:hint="eastAsia"/>
          <w:bCs/>
        </w:rPr>
        <w:t>. I had turned her contest into my contest without even realizing it.</w:t>
      </w:r>
    </w:p>
    <w:p w:rsidR="00202FED" w:rsidRDefault="00202FED">
      <w:pPr>
        <w:spacing w:line="360" w:lineRule="auto"/>
        <w:ind w:firstLineChars="100" w:firstLine="210"/>
        <w:rPr>
          <w:bCs/>
        </w:rPr>
      </w:pPr>
      <w:r>
        <w:rPr>
          <w:bCs/>
        </w:rPr>
        <w:t>Staying back and giving kids space to grow is not as easy as it looks. Because I konw very little about farm animals who use tools or angels who go to first grade, I had to accept the fact that I was co-opting</w:t>
      </w:r>
      <w:r>
        <w:rPr>
          <w:rFonts w:hint="eastAsia"/>
          <w:bCs/>
        </w:rPr>
        <w:t>（借用）</w:t>
      </w:r>
      <w:r>
        <w:rPr>
          <w:bCs/>
        </w:rPr>
        <w:t>my daughter’s experence.</w:t>
      </w:r>
    </w:p>
    <w:p w:rsidR="00202FED" w:rsidRDefault="00202FED">
      <w:pPr>
        <w:spacing w:line="360" w:lineRule="auto"/>
        <w:rPr>
          <w:bCs/>
        </w:rPr>
      </w:pPr>
      <w:r>
        <w:rPr>
          <w:bCs/>
        </w:rPr>
        <w:t xml:space="preserve">   While stepping back was difficult for me, it was certainly a good first step that I will quickly follow with more steps, putting myself far enough away to give her room but close enough to help if asked. All the while I will be reminding myself that children need room to experiment, grow and find their own voices.</w:t>
      </w:r>
    </w:p>
    <w:p w:rsidR="00202FED" w:rsidRDefault="00202FED">
      <w:pPr>
        <w:spacing w:line="360" w:lineRule="auto"/>
        <w:rPr>
          <w:bCs/>
        </w:rPr>
      </w:pPr>
      <w:r>
        <w:rPr>
          <w:rFonts w:hint="eastAsia"/>
          <w:bCs/>
        </w:rPr>
        <w:t>注意：此部分试题请在答题卡</w:t>
      </w:r>
      <w:r>
        <w:rPr>
          <w:bCs/>
        </w:rPr>
        <w:t>2</w:t>
      </w:r>
      <w:r>
        <w:rPr>
          <w:rFonts w:hint="eastAsia"/>
          <w:bCs/>
        </w:rPr>
        <w:t>上作答。</w:t>
      </w:r>
    </w:p>
    <w:p w:rsidR="00202FED" w:rsidRDefault="00202FED">
      <w:pPr>
        <w:spacing w:line="360" w:lineRule="auto"/>
        <w:rPr>
          <w:bCs/>
        </w:rPr>
      </w:pPr>
      <w:r>
        <w:rPr>
          <w:bCs/>
        </w:rPr>
        <w:t>62. What do we learn from the first paragraph?</w:t>
      </w:r>
    </w:p>
    <w:p w:rsidR="00202FED" w:rsidRDefault="00202FED">
      <w:pPr>
        <w:spacing w:line="360" w:lineRule="auto"/>
        <w:rPr>
          <w:bCs/>
        </w:rPr>
      </w:pPr>
      <w:r>
        <w:rPr>
          <w:bCs/>
        </w:rPr>
        <w:t xml:space="preserve">   A) Children do find lots of fun in many mindless activites.</w:t>
      </w:r>
    </w:p>
    <w:p w:rsidR="00202FED" w:rsidRDefault="00202FED">
      <w:pPr>
        <w:spacing w:line="360" w:lineRule="auto"/>
        <w:rPr>
          <w:bCs/>
        </w:rPr>
      </w:pPr>
      <w:r>
        <w:rPr>
          <w:bCs/>
        </w:rPr>
        <w:t xml:space="preserve">   B) Rebecca is much too occupied to enjoy her leisure time.</w:t>
      </w:r>
    </w:p>
    <w:p w:rsidR="00202FED" w:rsidRDefault="00202FED">
      <w:pPr>
        <w:spacing w:line="360" w:lineRule="auto"/>
        <w:rPr>
          <w:bCs/>
        </w:rPr>
      </w:pPr>
      <w:r>
        <w:rPr>
          <w:bCs/>
        </w:rPr>
        <w:t xml:space="preserve">   C) Rebecca draws on a lot of online materials for her writing.</w:t>
      </w:r>
    </w:p>
    <w:p w:rsidR="00202FED" w:rsidRDefault="00202FED">
      <w:pPr>
        <w:spacing w:line="360" w:lineRule="auto"/>
        <w:rPr>
          <w:bCs/>
        </w:rPr>
      </w:pPr>
      <w:r>
        <w:rPr>
          <w:bCs/>
        </w:rPr>
        <w:t xml:space="preserve">   D) A lot of distractions compete for children’s time nowadays.</w:t>
      </w:r>
    </w:p>
    <w:p w:rsidR="00202FED" w:rsidRDefault="00202FED">
      <w:pPr>
        <w:spacing w:line="360" w:lineRule="auto"/>
        <w:rPr>
          <w:bCs/>
        </w:rPr>
      </w:pPr>
      <w:r>
        <w:rPr>
          <w:bCs/>
        </w:rPr>
        <w:t>63. What did the author say about her own writing experience?</w:t>
      </w:r>
    </w:p>
    <w:p w:rsidR="00202FED" w:rsidRDefault="00202FED">
      <w:pPr>
        <w:spacing w:line="360" w:lineRule="auto"/>
        <w:rPr>
          <w:bCs/>
        </w:rPr>
      </w:pPr>
      <w:r>
        <w:rPr>
          <w:bCs/>
        </w:rPr>
        <w:t xml:space="preserve">   A) She did not quite live up to her reputation as a writer.</w:t>
      </w:r>
    </w:p>
    <w:p w:rsidR="00202FED" w:rsidRDefault="00202FED">
      <w:pPr>
        <w:spacing w:line="360" w:lineRule="auto"/>
        <w:rPr>
          <w:bCs/>
        </w:rPr>
      </w:pPr>
      <w:r>
        <w:rPr>
          <w:bCs/>
        </w:rPr>
        <w:t xml:space="preserve">   B) Her way to success was full of pains and frustrations.</w:t>
      </w:r>
    </w:p>
    <w:p w:rsidR="00202FED" w:rsidRDefault="00202FED">
      <w:pPr>
        <w:spacing w:line="360" w:lineRule="auto"/>
        <w:rPr>
          <w:bCs/>
        </w:rPr>
      </w:pPr>
      <w:r>
        <w:rPr>
          <w:bCs/>
        </w:rPr>
        <w:t xml:space="preserve">   C) She was constantly under pressure of writing more.</w:t>
      </w:r>
    </w:p>
    <w:p w:rsidR="00202FED" w:rsidRDefault="00202FED">
      <w:pPr>
        <w:spacing w:line="360" w:lineRule="auto"/>
        <w:rPr>
          <w:bCs/>
        </w:rPr>
      </w:pPr>
      <w:r>
        <w:rPr>
          <w:bCs/>
        </w:rPr>
        <w:t xml:space="preserve">   D) Most of her stories had been rejected by publishers.</w:t>
      </w:r>
    </w:p>
    <w:p w:rsidR="00202FED" w:rsidRDefault="00202FED">
      <w:pPr>
        <w:spacing w:line="360" w:lineRule="auto"/>
        <w:rPr>
          <w:bCs/>
        </w:rPr>
      </w:pPr>
      <w:r>
        <w:rPr>
          <w:bCs/>
        </w:rPr>
        <w:t>64. Why did Rebecca want to enter this year’s writing contest?</w:t>
      </w:r>
    </w:p>
    <w:p w:rsidR="00202FED" w:rsidRDefault="00202FED">
      <w:pPr>
        <w:spacing w:line="360" w:lineRule="auto"/>
        <w:rPr>
          <w:bCs/>
        </w:rPr>
      </w:pPr>
      <w:r>
        <w:rPr>
          <w:bCs/>
        </w:rPr>
        <w:t xml:space="preserve">   A) She believed she possessed real talent for writing.</w:t>
      </w:r>
    </w:p>
    <w:p w:rsidR="00202FED" w:rsidRDefault="00202FED">
      <w:pPr>
        <w:spacing w:line="360" w:lineRule="auto"/>
        <w:rPr>
          <w:bCs/>
        </w:rPr>
      </w:pPr>
      <w:r>
        <w:rPr>
          <w:bCs/>
        </w:rPr>
        <w:t xml:space="preserve">   B) She was sure of winning with her mother’s help.</w:t>
      </w:r>
    </w:p>
    <w:p w:rsidR="00202FED" w:rsidRDefault="00202FED">
      <w:pPr>
        <w:spacing w:line="360" w:lineRule="auto"/>
        <w:rPr>
          <w:bCs/>
        </w:rPr>
      </w:pPr>
      <w:r>
        <w:rPr>
          <w:bCs/>
        </w:rPr>
        <w:t xml:space="preserve">   C) She wanted to share her stories with readers.</w:t>
      </w:r>
    </w:p>
    <w:p w:rsidR="00202FED" w:rsidRDefault="00202FED">
      <w:pPr>
        <w:spacing w:line="360" w:lineRule="auto"/>
        <w:rPr>
          <w:bCs/>
        </w:rPr>
      </w:pPr>
      <w:r>
        <w:rPr>
          <w:bCs/>
        </w:rPr>
        <w:t xml:space="preserve">   D) She had won a prize in the previous contest.</w:t>
      </w:r>
    </w:p>
    <w:p w:rsidR="00202FED" w:rsidRDefault="00202FED">
      <w:pPr>
        <w:spacing w:line="360" w:lineRule="auto"/>
        <w:rPr>
          <w:bCs/>
        </w:rPr>
      </w:pPr>
      <w:r>
        <w:rPr>
          <w:bCs/>
        </w:rPr>
        <w:t>65. What’s the author’s advice for parents?</w:t>
      </w:r>
    </w:p>
    <w:p w:rsidR="00202FED" w:rsidRDefault="00202FED">
      <w:pPr>
        <w:spacing w:line="360" w:lineRule="auto"/>
        <w:rPr>
          <w:bCs/>
        </w:rPr>
      </w:pPr>
      <w:r>
        <w:rPr>
          <w:bCs/>
        </w:rPr>
        <w:t xml:space="preserve">   A) A writing career, though attractive, is not for every child to pursue.</w:t>
      </w:r>
    </w:p>
    <w:p w:rsidR="00202FED" w:rsidRDefault="00202FED">
      <w:pPr>
        <w:spacing w:line="360" w:lineRule="auto"/>
        <w:rPr>
          <w:bCs/>
        </w:rPr>
      </w:pPr>
      <w:r>
        <w:rPr>
          <w:bCs/>
        </w:rPr>
        <w:t xml:space="preserve">   B) Children should be allowed freedom to grow through experience.</w:t>
      </w:r>
    </w:p>
    <w:p w:rsidR="00202FED" w:rsidRDefault="00202FED">
      <w:pPr>
        <w:spacing w:line="360" w:lineRule="auto"/>
        <w:rPr>
          <w:bCs/>
        </w:rPr>
      </w:pPr>
      <w:r>
        <w:rPr>
          <w:bCs/>
        </w:rPr>
        <w:t xml:space="preserve">   C) Parents should keep an eye on the activities their opinions.</w:t>
      </w:r>
    </w:p>
    <w:p w:rsidR="00202FED" w:rsidRDefault="00202FED">
      <w:pPr>
        <w:spacing w:line="360" w:lineRule="auto"/>
        <w:rPr>
          <w:bCs/>
          <w:sz w:val="24"/>
        </w:rPr>
      </w:pPr>
      <w:r>
        <w:rPr>
          <w:bCs/>
          <w:sz w:val="24"/>
        </w:rPr>
        <w:t>Part V</w:t>
      </w:r>
      <w:r>
        <w:rPr>
          <w:bCs/>
          <w:sz w:val="24"/>
        </w:rPr>
        <w:tab/>
      </w:r>
      <w:r>
        <w:rPr>
          <w:bCs/>
          <w:sz w:val="24"/>
        </w:rPr>
        <w:tab/>
      </w:r>
      <w:r>
        <w:rPr>
          <w:bCs/>
          <w:sz w:val="24"/>
        </w:rPr>
        <w:tab/>
      </w:r>
      <w:r>
        <w:rPr>
          <w:bCs/>
          <w:sz w:val="24"/>
        </w:rPr>
        <w:tab/>
      </w:r>
      <w:r>
        <w:rPr>
          <w:bCs/>
          <w:sz w:val="24"/>
        </w:rPr>
        <w:tab/>
      </w:r>
      <w:r>
        <w:rPr>
          <w:bCs/>
          <w:sz w:val="24"/>
        </w:rPr>
        <w:tab/>
      </w:r>
      <w:r>
        <w:rPr>
          <w:bCs/>
          <w:sz w:val="24"/>
        </w:rPr>
        <w:tab/>
      </w:r>
      <w:r>
        <w:rPr>
          <w:bCs/>
          <w:sz w:val="24"/>
        </w:rPr>
        <w:tab/>
        <w:t>Cloze</w:t>
      </w:r>
      <w:r>
        <w:rPr>
          <w:bCs/>
          <w:sz w:val="24"/>
        </w:rPr>
        <w:tab/>
      </w:r>
      <w:r>
        <w:rPr>
          <w:bCs/>
          <w:sz w:val="24"/>
        </w:rPr>
        <w:tab/>
      </w:r>
      <w:r>
        <w:rPr>
          <w:bCs/>
          <w:sz w:val="24"/>
        </w:rPr>
        <w:tab/>
      </w:r>
      <w:r>
        <w:rPr>
          <w:bCs/>
          <w:sz w:val="24"/>
        </w:rPr>
        <w:tab/>
      </w:r>
      <w:r>
        <w:rPr>
          <w:bCs/>
          <w:sz w:val="24"/>
        </w:rPr>
        <w:tab/>
      </w:r>
      <w:r>
        <w:rPr>
          <w:bCs/>
          <w:sz w:val="24"/>
        </w:rPr>
        <w:tab/>
      </w:r>
      <w:r>
        <w:rPr>
          <w:rFonts w:hint="eastAsia"/>
          <w:bCs/>
          <w:sz w:val="24"/>
        </w:rPr>
        <w:t>（</w:t>
      </w:r>
      <w:r>
        <w:rPr>
          <w:bCs/>
          <w:sz w:val="24"/>
        </w:rPr>
        <w:t>15 minutes</w:t>
      </w:r>
      <w:r>
        <w:rPr>
          <w:rFonts w:hint="eastAsia"/>
          <w:bCs/>
          <w:sz w:val="24"/>
        </w:rPr>
        <w:t>）</w:t>
      </w:r>
    </w:p>
    <w:p w:rsidR="00202FED" w:rsidRDefault="00202FED">
      <w:pPr>
        <w:spacing w:line="360" w:lineRule="auto"/>
        <w:ind w:left="1254" w:hangingChars="597" w:hanging="1254"/>
        <w:rPr>
          <w:bCs/>
          <w:i/>
        </w:rPr>
      </w:pPr>
      <w:r>
        <w:rPr>
          <w:bCs/>
        </w:rPr>
        <w:t>Directions:</w:t>
      </w:r>
      <w:r>
        <w:rPr>
          <w:bCs/>
          <w:i/>
        </w:rPr>
        <w:tab/>
        <w:t>There are 20 blanks in the following passage. For each blank there are four choices marked A</w:t>
      </w:r>
      <w:r>
        <w:rPr>
          <w:rFonts w:hint="eastAsia"/>
          <w:bCs/>
          <w:i/>
        </w:rPr>
        <w:t>），</w:t>
      </w:r>
      <w:r>
        <w:rPr>
          <w:bCs/>
          <w:i/>
        </w:rPr>
        <w:t>B</w:t>
      </w:r>
      <w:r>
        <w:rPr>
          <w:rFonts w:hint="eastAsia"/>
          <w:bCs/>
          <w:i/>
        </w:rPr>
        <w:t>）</w:t>
      </w:r>
      <w:r>
        <w:rPr>
          <w:bCs/>
          <w:i/>
        </w:rPr>
        <w:t>,C</w:t>
      </w:r>
      <w:r>
        <w:rPr>
          <w:rFonts w:hint="eastAsia"/>
          <w:bCs/>
          <w:i/>
        </w:rPr>
        <w:t>）</w:t>
      </w:r>
      <w:r>
        <w:rPr>
          <w:bCs/>
          <w:i/>
        </w:rPr>
        <w:t>and D</w:t>
      </w:r>
      <w:r>
        <w:rPr>
          <w:rFonts w:hint="eastAsia"/>
          <w:bCs/>
          <w:i/>
        </w:rPr>
        <w:t>）</w:t>
      </w:r>
      <w:r>
        <w:rPr>
          <w:bCs/>
          <w:i/>
        </w:rPr>
        <w:t xml:space="preserve">on the right side of the paper. You should choose the ONE that best fits into the passage. Then mark the corresponding letter on </w:t>
      </w:r>
      <w:r>
        <w:rPr>
          <w:bCs/>
          <w:i/>
          <w:sz w:val="24"/>
        </w:rPr>
        <w:t>Answer Sheet 2</w:t>
      </w:r>
      <w:r>
        <w:rPr>
          <w:bCs/>
          <w:i/>
        </w:rPr>
        <w:t xml:space="preserve"> with a single line through the centre.</w:t>
      </w:r>
    </w:p>
    <w:p w:rsidR="00202FED" w:rsidRDefault="00202FED">
      <w:pPr>
        <w:spacing w:line="360" w:lineRule="auto"/>
        <w:rPr>
          <w:bCs/>
          <w:szCs w:val="24"/>
        </w:rPr>
      </w:pPr>
    </w:p>
    <w:p w:rsidR="00202FED" w:rsidRDefault="00202FED">
      <w:pPr>
        <w:spacing w:line="360" w:lineRule="auto"/>
        <w:rPr>
          <w:bCs/>
        </w:rPr>
      </w:pPr>
      <w:r>
        <w:rPr>
          <w:rFonts w:hint="eastAsia"/>
          <w:bCs/>
        </w:rPr>
        <w:t>注意：此部分试题请在答题卡</w:t>
      </w:r>
      <w:r>
        <w:rPr>
          <w:bCs/>
        </w:rPr>
        <w:t>2</w:t>
      </w:r>
      <w:r>
        <w:rPr>
          <w:rFonts w:hint="eastAsia"/>
          <w:bCs/>
        </w:rPr>
        <w:t>上作答。</w:t>
      </w:r>
    </w:p>
    <w:p w:rsidR="00202FED" w:rsidRDefault="00202FED">
      <w:pPr>
        <w:spacing w:line="360" w:lineRule="auto"/>
        <w:rPr>
          <w:bCs/>
        </w:rPr>
      </w:pPr>
    </w:p>
    <w:p w:rsidR="00202FED" w:rsidRDefault="00202FED">
      <w:pPr>
        <w:spacing w:line="360" w:lineRule="auto"/>
        <w:rPr>
          <w:bCs/>
        </w:rPr>
      </w:pPr>
      <w:r>
        <w:rPr>
          <w:bCs/>
        </w:rPr>
        <w:tab/>
        <w:t xml:space="preserve">One factor that can influence consumers is </w:t>
      </w:r>
    </w:p>
    <w:p w:rsidR="00202FED" w:rsidRDefault="00202FED">
      <w:pPr>
        <w:spacing w:line="360" w:lineRule="auto"/>
        <w:rPr>
          <w:bCs/>
        </w:rPr>
      </w:pPr>
      <w:r>
        <w:rPr>
          <w:bCs/>
        </w:rPr>
        <w:t>their mood state. Mood may be defined</w:t>
      </w:r>
      <w:r>
        <w:rPr>
          <w:bCs/>
          <w:u w:val="single"/>
        </w:rPr>
        <w:t xml:space="preserve">   </w:t>
      </w:r>
      <w:smartTag w:uri="urn:schemas-microsoft-com:office:smarttags" w:element="chmetcnv">
        <w:smartTagPr>
          <w:attr w:name="UnitName" w:val="a"/>
          <w:attr w:name="SourceValue" w:val="67"/>
          <w:attr w:name="HasSpace" w:val="True"/>
          <w:attr w:name="Negative" w:val="False"/>
          <w:attr w:name="NumberType" w:val="1"/>
          <w:attr w:name="TCSC" w:val="0"/>
        </w:smartTagPr>
        <w:r>
          <w:rPr>
            <w:bCs/>
            <w:u w:val="single"/>
          </w:rPr>
          <w:t xml:space="preserve">67  </w:t>
        </w:r>
        <w:r>
          <w:rPr>
            <w:bCs/>
          </w:rPr>
          <w:t>a</w:t>
        </w:r>
      </w:smartTag>
      <w:r>
        <w:rPr>
          <w:bCs/>
        </w:rPr>
        <w:t xml:space="preserve"> </w:t>
      </w:r>
      <w:r>
        <w:rPr>
          <w:bCs/>
        </w:rPr>
        <w:tab/>
      </w:r>
      <w:r>
        <w:rPr>
          <w:bCs/>
        </w:rPr>
        <w:tab/>
        <w:t>67</w:t>
      </w:r>
      <w:r>
        <w:rPr>
          <w:rFonts w:hint="eastAsia"/>
          <w:bCs/>
        </w:rPr>
        <w:t>．</w:t>
      </w:r>
      <w:r>
        <w:rPr>
          <w:bCs/>
        </w:rPr>
        <w:t>A</w:t>
      </w:r>
      <w:r>
        <w:rPr>
          <w:rFonts w:hint="eastAsia"/>
          <w:bCs/>
        </w:rPr>
        <w:t>）</w:t>
      </w:r>
      <w:r>
        <w:rPr>
          <w:bCs/>
        </w:rPr>
        <w:t>as</w:t>
      </w:r>
      <w:r>
        <w:rPr>
          <w:bCs/>
        </w:rPr>
        <w:tab/>
      </w:r>
      <w:r>
        <w:rPr>
          <w:bCs/>
        </w:rPr>
        <w:tab/>
        <w:t>C</w:t>
      </w:r>
      <w:r>
        <w:rPr>
          <w:rFonts w:hint="eastAsia"/>
          <w:bCs/>
        </w:rPr>
        <w:t>）</w:t>
      </w:r>
      <w:r>
        <w:rPr>
          <w:bCs/>
        </w:rPr>
        <w:t>by</w:t>
      </w:r>
    </w:p>
    <w:p w:rsidR="00202FED" w:rsidRDefault="00202FED">
      <w:pPr>
        <w:spacing w:line="360" w:lineRule="auto"/>
        <w:rPr>
          <w:bCs/>
        </w:rPr>
      </w:pPr>
      <w:r>
        <w:rPr>
          <w:bCs/>
        </w:rPr>
        <w:t xml:space="preserve">temporary and mild positive or negative feeling </w:t>
      </w:r>
      <w:r>
        <w:rPr>
          <w:bCs/>
        </w:rPr>
        <w:tab/>
      </w:r>
      <w:r>
        <w:rPr>
          <w:bCs/>
        </w:rPr>
        <w:tab/>
      </w:r>
      <w:r>
        <w:rPr>
          <w:bCs/>
        </w:rPr>
        <w:tab/>
      </w:r>
      <w:r>
        <w:rPr>
          <w:bCs/>
        </w:rPr>
        <w:tab/>
        <w:t>B</w:t>
      </w:r>
      <w:r>
        <w:rPr>
          <w:rFonts w:hint="eastAsia"/>
          <w:bCs/>
        </w:rPr>
        <w:t>）</w:t>
      </w:r>
      <w:r>
        <w:rPr>
          <w:bCs/>
        </w:rPr>
        <w:t xml:space="preserve">about </w:t>
      </w:r>
      <w:r>
        <w:rPr>
          <w:bCs/>
        </w:rPr>
        <w:tab/>
        <w:t>D</w:t>
      </w:r>
      <w:r>
        <w:rPr>
          <w:rFonts w:hint="eastAsia"/>
          <w:bCs/>
        </w:rPr>
        <w:t>）</w:t>
      </w:r>
      <w:r>
        <w:rPr>
          <w:bCs/>
        </w:rPr>
        <w:t>with</w:t>
      </w:r>
    </w:p>
    <w:p w:rsidR="00202FED" w:rsidRDefault="00202FED">
      <w:pPr>
        <w:spacing w:line="360" w:lineRule="auto"/>
        <w:rPr>
          <w:bCs/>
        </w:rPr>
      </w:pPr>
      <w:r>
        <w:rPr>
          <w:bCs/>
        </w:rPr>
        <w:t>that is generalized and not tied</w:t>
      </w:r>
      <w:r>
        <w:rPr>
          <w:bCs/>
          <w:u w:val="single"/>
        </w:rPr>
        <w:t xml:space="preserve">   68  </w:t>
      </w:r>
      <w:r>
        <w:rPr>
          <w:bCs/>
        </w:rPr>
        <w:t>any particular</w:t>
      </w:r>
      <w:r>
        <w:rPr>
          <w:bCs/>
        </w:rPr>
        <w:tab/>
      </w:r>
      <w:r>
        <w:rPr>
          <w:bCs/>
        </w:rPr>
        <w:tab/>
        <w:t>68</w:t>
      </w:r>
      <w:r>
        <w:rPr>
          <w:rFonts w:hint="eastAsia"/>
          <w:bCs/>
        </w:rPr>
        <w:t>．</w:t>
      </w:r>
      <w:r>
        <w:rPr>
          <w:bCs/>
        </w:rPr>
        <w:t>A</w:t>
      </w:r>
      <w:r>
        <w:rPr>
          <w:rFonts w:hint="eastAsia"/>
          <w:bCs/>
        </w:rPr>
        <w:t>）</w:t>
      </w:r>
      <w:r>
        <w:rPr>
          <w:bCs/>
        </w:rPr>
        <w:t>over</w:t>
      </w:r>
      <w:r>
        <w:rPr>
          <w:bCs/>
        </w:rPr>
        <w:tab/>
      </w:r>
      <w:r>
        <w:rPr>
          <w:bCs/>
        </w:rPr>
        <w:tab/>
        <w:t>C</w:t>
      </w:r>
      <w:r>
        <w:rPr>
          <w:rFonts w:hint="eastAsia"/>
          <w:bCs/>
        </w:rPr>
        <w:t>）</w:t>
      </w:r>
      <w:r>
        <w:rPr>
          <w:bCs/>
        </w:rPr>
        <w:t>to</w:t>
      </w:r>
    </w:p>
    <w:p w:rsidR="00202FED" w:rsidRDefault="00202FED">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under</w:t>
      </w:r>
      <w:r>
        <w:rPr>
          <w:bCs/>
        </w:rPr>
        <w:tab/>
      </w:r>
      <w:r>
        <w:rPr>
          <w:bCs/>
        </w:rPr>
        <w:tab/>
        <w:t>D</w:t>
      </w:r>
      <w:r>
        <w:rPr>
          <w:rFonts w:hint="eastAsia"/>
          <w:bCs/>
        </w:rPr>
        <w:t>）</w:t>
      </w:r>
      <w:r>
        <w:rPr>
          <w:bCs/>
        </w:rPr>
        <w:t>up</w:t>
      </w:r>
    </w:p>
    <w:p w:rsidR="00202FED" w:rsidRDefault="00202FED">
      <w:pPr>
        <w:spacing w:line="360" w:lineRule="auto"/>
        <w:rPr>
          <w:bCs/>
        </w:rPr>
      </w:pPr>
      <w:r>
        <w:rPr>
          <w:bCs/>
        </w:rPr>
        <w:t>circumstance. Moods should be</w:t>
      </w:r>
      <w:r>
        <w:rPr>
          <w:bCs/>
          <w:u w:val="single"/>
        </w:rPr>
        <w:t xml:space="preserve">  69  </w:t>
      </w:r>
      <w:r>
        <w:rPr>
          <w:bCs/>
        </w:rPr>
        <w:t xml:space="preserve">from </w:t>
      </w:r>
      <w:r>
        <w:rPr>
          <w:bCs/>
        </w:rPr>
        <w:tab/>
      </w:r>
      <w:r>
        <w:rPr>
          <w:bCs/>
        </w:rPr>
        <w:tab/>
      </w:r>
      <w:r>
        <w:rPr>
          <w:bCs/>
        </w:rPr>
        <w:tab/>
        <w:t>69</w:t>
      </w:r>
      <w:r>
        <w:rPr>
          <w:rFonts w:hint="eastAsia"/>
          <w:bCs/>
        </w:rPr>
        <w:t>．</w:t>
      </w:r>
      <w:r>
        <w:rPr>
          <w:bCs/>
        </w:rPr>
        <w:t>A</w:t>
      </w:r>
      <w:r>
        <w:rPr>
          <w:rFonts w:hint="eastAsia"/>
          <w:bCs/>
        </w:rPr>
        <w:t>）</w:t>
      </w:r>
      <w:r>
        <w:rPr>
          <w:bCs/>
        </w:rPr>
        <w:t>derived</w:t>
      </w:r>
      <w:r>
        <w:rPr>
          <w:bCs/>
        </w:rPr>
        <w:tab/>
        <w:t>C</w:t>
      </w:r>
      <w:r>
        <w:rPr>
          <w:rFonts w:hint="eastAsia"/>
          <w:bCs/>
        </w:rPr>
        <w:t>）</w:t>
      </w:r>
      <w:r>
        <w:rPr>
          <w:bCs/>
        </w:rPr>
        <w:t>divided</w:t>
      </w:r>
    </w:p>
    <w:p w:rsidR="00202FED" w:rsidRDefault="00202FED">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descended</w:t>
      </w:r>
      <w:r>
        <w:rPr>
          <w:bCs/>
        </w:rPr>
        <w:tab/>
        <w:t>D</w:t>
      </w:r>
      <w:r>
        <w:rPr>
          <w:rFonts w:hint="eastAsia"/>
          <w:bCs/>
        </w:rPr>
        <w:t>）</w:t>
      </w:r>
      <w:r>
        <w:rPr>
          <w:bCs/>
        </w:rPr>
        <w:t>distinguished</w:t>
      </w:r>
    </w:p>
    <w:p w:rsidR="00202FED" w:rsidRDefault="00202FED">
      <w:pPr>
        <w:spacing w:line="360" w:lineRule="auto"/>
        <w:rPr>
          <w:bCs/>
        </w:rPr>
      </w:pPr>
      <w:r>
        <w:rPr>
          <w:bCs/>
        </w:rPr>
        <w:t xml:space="preserve">emotions which are usually more intense, </w:t>
      </w:r>
      <w:r>
        <w:rPr>
          <w:bCs/>
          <w:u w:val="single"/>
        </w:rPr>
        <w:t xml:space="preserve">  70  </w:t>
      </w:r>
      <w:r>
        <w:rPr>
          <w:bCs/>
        </w:rPr>
        <w:t xml:space="preserve">to </w:t>
      </w:r>
      <w:r>
        <w:rPr>
          <w:bCs/>
        </w:rPr>
        <w:tab/>
      </w:r>
      <w:r>
        <w:rPr>
          <w:bCs/>
        </w:rPr>
        <w:tab/>
        <w:t>70</w:t>
      </w:r>
      <w:r>
        <w:rPr>
          <w:rFonts w:hint="eastAsia"/>
          <w:bCs/>
        </w:rPr>
        <w:t>．</w:t>
      </w:r>
      <w:r>
        <w:rPr>
          <w:bCs/>
        </w:rPr>
        <w:t>A</w:t>
      </w:r>
      <w:r>
        <w:rPr>
          <w:rFonts w:hint="eastAsia"/>
          <w:bCs/>
        </w:rPr>
        <w:t>）</w:t>
      </w:r>
      <w:r>
        <w:rPr>
          <w:bCs/>
        </w:rPr>
        <w:t>related</w:t>
      </w:r>
      <w:r>
        <w:rPr>
          <w:bCs/>
        </w:rPr>
        <w:tab/>
        <w:t>C</w:t>
      </w:r>
      <w:r>
        <w:rPr>
          <w:rFonts w:hint="eastAsia"/>
          <w:bCs/>
        </w:rPr>
        <w:t>）</w:t>
      </w:r>
      <w:r>
        <w:rPr>
          <w:bCs/>
        </w:rPr>
        <w:t>attached</w:t>
      </w:r>
    </w:p>
    <w:p w:rsidR="00202FED" w:rsidRDefault="00202FED">
      <w:pPr>
        <w:spacing w:line="360" w:lineRule="auto"/>
        <w:rPr>
          <w:bCs/>
        </w:rPr>
      </w:pPr>
      <w:r>
        <w:rPr>
          <w:bCs/>
        </w:rPr>
        <w:t xml:space="preserve">specific circumstances, and often conscious. </w:t>
      </w:r>
      <w:r>
        <w:rPr>
          <w:bCs/>
        </w:rPr>
        <w:tab/>
      </w:r>
      <w:r>
        <w:rPr>
          <w:bCs/>
        </w:rPr>
        <w:tab/>
      </w:r>
      <w:r>
        <w:rPr>
          <w:bCs/>
        </w:rPr>
        <w:tab/>
      </w:r>
      <w:r>
        <w:rPr>
          <w:bCs/>
        </w:rPr>
        <w:tab/>
        <w:t>B</w:t>
      </w:r>
      <w:r>
        <w:rPr>
          <w:rFonts w:hint="eastAsia"/>
          <w:bCs/>
        </w:rPr>
        <w:t>）</w:t>
      </w:r>
      <w:r>
        <w:rPr>
          <w:bCs/>
        </w:rPr>
        <w:t>referred</w:t>
      </w:r>
      <w:r>
        <w:rPr>
          <w:bCs/>
        </w:rPr>
        <w:tab/>
        <w:t>D</w:t>
      </w:r>
      <w:r>
        <w:rPr>
          <w:rFonts w:hint="eastAsia"/>
          <w:bCs/>
        </w:rPr>
        <w:t>）</w:t>
      </w:r>
      <w:r>
        <w:rPr>
          <w:bCs/>
        </w:rPr>
        <w:t>associated</w:t>
      </w:r>
    </w:p>
    <w:p w:rsidR="00202FED" w:rsidRDefault="00202FED">
      <w:pPr>
        <w:spacing w:line="360" w:lineRule="auto"/>
        <w:rPr>
          <w:bCs/>
        </w:rPr>
      </w:pPr>
      <w:r>
        <w:rPr>
          <w:bCs/>
          <w:u w:val="single"/>
        </w:rPr>
        <w:t xml:space="preserve">  71  </w:t>
      </w:r>
      <w:r>
        <w:rPr>
          <w:bCs/>
        </w:rPr>
        <w:t xml:space="preserve">one sense, the effect of a consumer’s mood </w:t>
      </w:r>
      <w:r>
        <w:rPr>
          <w:bCs/>
        </w:rPr>
        <w:tab/>
      </w:r>
      <w:r>
        <w:rPr>
          <w:bCs/>
        </w:rPr>
        <w:tab/>
        <w:t>71</w:t>
      </w:r>
      <w:r>
        <w:rPr>
          <w:rFonts w:hint="eastAsia"/>
          <w:bCs/>
        </w:rPr>
        <w:t>．</w:t>
      </w:r>
      <w:r>
        <w:rPr>
          <w:bCs/>
        </w:rPr>
        <w:t>A</w:t>
      </w:r>
      <w:r>
        <w:rPr>
          <w:rFonts w:hint="eastAsia"/>
          <w:bCs/>
        </w:rPr>
        <w:t>）</w:t>
      </w:r>
      <w:r>
        <w:rPr>
          <w:bCs/>
        </w:rPr>
        <w:t>On</w:t>
      </w:r>
      <w:r>
        <w:rPr>
          <w:bCs/>
        </w:rPr>
        <w:tab/>
      </w:r>
      <w:r>
        <w:rPr>
          <w:bCs/>
        </w:rPr>
        <w:tab/>
        <w:t>C</w:t>
      </w:r>
      <w:r>
        <w:rPr>
          <w:rFonts w:hint="eastAsia"/>
          <w:bCs/>
        </w:rPr>
        <w:t>）</w:t>
      </w:r>
      <w:r>
        <w:rPr>
          <w:bCs/>
        </w:rPr>
        <w:t>In</w:t>
      </w:r>
    </w:p>
    <w:p w:rsidR="00202FED" w:rsidRDefault="00202FED">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Of</w:t>
      </w:r>
      <w:r>
        <w:rPr>
          <w:bCs/>
        </w:rPr>
        <w:tab/>
      </w:r>
      <w:r>
        <w:rPr>
          <w:bCs/>
        </w:rPr>
        <w:tab/>
        <w:t>D</w:t>
      </w:r>
      <w:r>
        <w:rPr>
          <w:rFonts w:hint="eastAsia"/>
          <w:bCs/>
        </w:rPr>
        <w:t>）</w:t>
      </w:r>
      <w:r>
        <w:rPr>
          <w:bCs/>
        </w:rPr>
        <w:t>By</w:t>
      </w:r>
    </w:p>
    <w:p w:rsidR="00202FED" w:rsidRDefault="00202FED">
      <w:pPr>
        <w:spacing w:line="360" w:lineRule="auto"/>
        <w:rPr>
          <w:bCs/>
        </w:rPr>
      </w:pPr>
      <w:r>
        <w:rPr>
          <w:bCs/>
        </w:rPr>
        <w:t>can be thought of in</w:t>
      </w:r>
      <w:r>
        <w:rPr>
          <w:bCs/>
          <w:u w:val="single"/>
        </w:rPr>
        <w:t xml:space="preserve">  72  </w:t>
      </w:r>
      <w:r>
        <w:rPr>
          <w:bCs/>
        </w:rPr>
        <w:t xml:space="preserve">the same way as can </w:t>
      </w:r>
      <w:r>
        <w:rPr>
          <w:bCs/>
        </w:rPr>
        <w:tab/>
      </w:r>
      <w:r>
        <w:rPr>
          <w:bCs/>
        </w:rPr>
        <w:tab/>
      </w:r>
      <w:r>
        <w:rPr>
          <w:bCs/>
        </w:rPr>
        <w:tab/>
        <w:t>72</w:t>
      </w:r>
      <w:r>
        <w:rPr>
          <w:rFonts w:hint="eastAsia"/>
          <w:bCs/>
        </w:rPr>
        <w:t>．</w:t>
      </w:r>
      <w:r>
        <w:rPr>
          <w:bCs/>
        </w:rPr>
        <w:t>A</w:t>
      </w:r>
      <w:r>
        <w:rPr>
          <w:rFonts w:hint="eastAsia"/>
          <w:bCs/>
        </w:rPr>
        <w:t>）</w:t>
      </w:r>
      <w:r>
        <w:rPr>
          <w:bCs/>
        </w:rPr>
        <w:t>thus</w:t>
      </w:r>
      <w:r>
        <w:rPr>
          <w:bCs/>
        </w:rPr>
        <w:tab/>
      </w:r>
      <w:r>
        <w:rPr>
          <w:bCs/>
        </w:rPr>
        <w:tab/>
        <w:t>C</w:t>
      </w:r>
      <w:r>
        <w:rPr>
          <w:rFonts w:hint="eastAsia"/>
          <w:bCs/>
        </w:rPr>
        <w:t>）</w:t>
      </w:r>
      <w:r>
        <w:rPr>
          <w:bCs/>
        </w:rPr>
        <w:t>even</w:t>
      </w:r>
    </w:p>
    <w:p w:rsidR="00202FED" w:rsidRDefault="00202FED">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much</w:t>
      </w:r>
      <w:r>
        <w:rPr>
          <w:bCs/>
        </w:rPr>
        <w:tab/>
      </w:r>
      <w:r>
        <w:rPr>
          <w:bCs/>
        </w:rPr>
        <w:tab/>
        <w:t>D</w:t>
      </w:r>
      <w:r>
        <w:rPr>
          <w:rFonts w:hint="eastAsia"/>
          <w:bCs/>
        </w:rPr>
        <w:t>）</w:t>
      </w:r>
      <w:r>
        <w:rPr>
          <w:bCs/>
        </w:rPr>
        <w:t>still</w:t>
      </w:r>
    </w:p>
    <w:p w:rsidR="00202FED" w:rsidRDefault="00202FED">
      <w:pPr>
        <w:spacing w:line="360" w:lineRule="auto"/>
        <w:rPr>
          <w:bCs/>
        </w:rPr>
      </w:pPr>
      <w:r>
        <w:rPr>
          <w:bCs/>
        </w:rPr>
        <w:t>our reactions to the</w:t>
      </w:r>
      <w:r>
        <w:rPr>
          <w:bCs/>
          <w:u w:val="single"/>
        </w:rPr>
        <w:t xml:space="preserve">  73  </w:t>
      </w:r>
      <w:r>
        <w:rPr>
          <w:bCs/>
        </w:rPr>
        <w:t xml:space="preserve">of our friends—when our </w:t>
      </w:r>
      <w:r>
        <w:rPr>
          <w:bCs/>
        </w:rPr>
        <w:tab/>
      </w:r>
      <w:r>
        <w:rPr>
          <w:bCs/>
        </w:rPr>
        <w:tab/>
        <w:t>73</w:t>
      </w:r>
      <w:r>
        <w:rPr>
          <w:rFonts w:hint="eastAsia"/>
          <w:bCs/>
        </w:rPr>
        <w:t>．</w:t>
      </w:r>
      <w:r>
        <w:rPr>
          <w:bCs/>
        </w:rPr>
        <w:t>A</w:t>
      </w:r>
      <w:r>
        <w:rPr>
          <w:rFonts w:hint="eastAsia"/>
          <w:bCs/>
        </w:rPr>
        <w:t>）</w:t>
      </w:r>
      <w:r>
        <w:rPr>
          <w:bCs/>
        </w:rPr>
        <w:t>signal</w:t>
      </w:r>
      <w:r>
        <w:rPr>
          <w:bCs/>
        </w:rPr>
        <w:tab/>
        <w:t>C</w:t>
      </w:r>
      <w:r>
        <w:rPr>
          <w:rFonts w:hint="eastAsia"/>
          <w:bCs/>
        </w:rPr>
        <w:t>）</w:t>
      </w:r>
      <w:r>
        <w:rPr>
          <w:bCs/>
        </w:rPr>
        <w:t>view</w:t>
      </w:r>
    </w:p>
    <w:p w:rsidR="00202FED" w:rsidRDefault="00202FED">
      <w:pPr>
        <w:spacing w:line="360" w:lineRule="auto"/>
        <w:rPr>
          <w:bCs/>
        </w:rPr>
      </w:pPr>
      <w:r>
        <w:rPr>
          <w:bCs/>
        </w:rPr>
        <w:t xml:space="preserve">friends are happy and “up”, that tends to influence </w:t>
      </w:r>
      <w:r>
        <w:rPr>
          <w:bCs/>
        </w:rPr>
        <w:tab/>
      </w:r>
      <w:r>
        <w:rPr>
          <w:bCs/>
        </w:rPr>
        <w:tab/>
      </w:r>
      <w:r>
        <w:rPr>
          <w:bCs/>
        </w:rPr>
        <w:tab/>
        <w:t>B</w:t>
      </w:r>
      <w:r>
        <w:rPr>
          <w:rFonts w:hint="eastAsia"/>
          <w:bCs/>
        </w:rPr>
        <w:t>）</w:t>
      </w:r>
      <w:r>
        <w:rPr>
          <w:bCs/>
        </w:rPr>
        <w:t>gesture</w:t>
      </w:r>
      <w:r>
        <w:rPr>
          <w:bCs/>
        </w:rPr>
        <w:tab/>
        <w:t>D</w:t>
      </w:r>
      <w:r>
        <w:rPr>
          <w:rFonts w:hint="eastAsia"/>
          <w:bCs/>
        </w:rPr>
        <w:t>）</w:t>
      </w:r>
      <w:r>
        <w:rPr>
          <w:bCs/>
        </w:rPr>
        <w:t>behavior</w:t>
      </w:r>
    </w:p>
    <w:p w:rsidR="00202FED" w:rsidRDefault="00202FED">
      <w:pPr>
        <w:spacing w:line="360" w:lineRule="auto"/>
        <w:rPr>
          <w:bCs/>
        </w:rPr>
      </w:pPr>
      <w:r>
        <w:rPr>
          <w:bCs/>
        </w:rPr>
        <w:t xml:space="preserve">us positively, </w:t>
      </w:r>
      <w:r>
        <w:rPr>
          <w:bCs/>
          <w:u w:val="single"/>
        </w:rPr>
        <w:t xml:space="preserve">   74   </w:t>
      </w:r>
      <w:r>
        <w:rPr>
          <w:bCs/>
        </w:rPr>
        <w:t xml:space="preserve">when they are “down”, that can </w:t>
      </w:r>
      <w:r>
        <w:rPr>
          <w:bCs/>
        </w:rPr>
        <w:tab/>
        <w:t>74</w:t>
      </w:r>
      <w:r>
        <w:rPr>
          <w:rFonts w:hint="eastAsia"/>
          <w:bCs/>
        </w:rPr>
        <w:t>．</w:t>
      </w:r>
      <w:r>
        <w:rPr>
          <w:bCs/>
        </w:rPr>
        <w:t>A</w:t>
      </w:r>
      <w:r>
        <w:rPr>
          <w:rFonts w:hint="eastAsia"/>
          <w:bCs/>
        </w:rPr>
        <w:t>）</w:t>
      </w:r>
      <w:r>
        <w:rPr>
          <w:bCs/>
        </w:rPr>
        <w:t>for</w:t>
      </w:r>
      <w:r>
        <w:rPr>
          <w:bCs/>
        </w:rPr>
        <w:tab/>
      </w:r>
      <w:r>
        <w:rPr>
          <w:bCs/>
        </w:rPr>
        <w:tab/>
        <w:t>C</w:t>
      </w:r>
      <w:r>
        <w:rPr>
          <w:rFonts w:hint="eastAsia"/>
          <w:bCs/>
        </w:rPr>
        <w:t>）</w:t>
      </w:r>
      <w:r>
        <w:rPr>
          <w:bCs/>
        </w:rPr>
        <w:t>unless</w:t>
      </w:r>
    </w:p>
    <w:p w:rsidR="00202FED" w:rsidRDefault="00202FED">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but</w:t>
      </w:r>
      <w:r>
        <w:rPr>
          <w:bCs/>
        </w:rPr>
        <w:tab/>
      </w:r>
      <w:r>
        <w:rPr>
          <w:bCs/>
        </w:rPr>
        <w:tab/>
        <w:t>D</w:t>
      </w:r>
      <w:r>
        <w:rPr>
          <w:rFonts w:hint="eastAsia"/>
          <w:bCs/>
        </w:rPr>
        <w:t>）</w:t>
      </w:r>
      <w:r>
        <w:rPr>
          <w:bCs/>
        </w:rPr>
        <w:t>provided</w:t>
      </w:r>
    </w:p>
    <w:p w:rsidR="00202FED" w:rsidRDefault="00202FED">
      <w:pPr>
        <w:spacing w:line="360" w:lineRule="auto"/>
        <w:rPr>
          <w:bCs/>
        </w:rPr>
      </w:pPr>
      <w:r>
        <w:rPr>
          <w:bCs/>
        </w:rPr>
        <w:t xml:space="preserve">have a </w:t>
      </w:r>
      <w:r>
        <w:rPr>
          <w:bCs/>
          <w:u w:val="single"/>
        </w:rPr>
        <w:t xml:space="preserve">  75  </w:t>
      </w:r>
      <w:r>
        <w:rPr>
          <w:bCs/>
        </w:rPr>
        <w:t xml:space="preserve">impact on us. Similarly, consumers </w:t>
      </w:r>
      <w:r>
        <w:rPr>
          <w:bCs/>
        </w:rPr>
        <w:tab/>
      </w:r>
      <w:r>
        <w:rPr>
          <w:bCs/>
        </w:rPr>
        <w:tab/>
        <w:t>75</w:t>
      </w:r>
      <w:r>
        <w:rPr>
          <w:rFonts w:hint="eastAsia"/>
          <w:bCs/>
        </w:rPr>
        <w:t>．</w:t>
      </w:r>
      <w:r>
        <w:rPr>
          <w:bCs/>
        </w:rPr>
        <w:t>A</w:t>
      </w:r>
      <w:r>
        <w:rPr>
          <w:rFonts w:hint="eastAsia"/>
          <w:bCs/>
        </w:rPr>
        <w:t>）</w:t>
      </w:r>
      <w:r>
        <w:rPr>
          <w:bCs/>
        </w:rPr>
        <w:t>relative</w:t>
      </w:r>
      <w:r>
        <w:rPr>
          <w:bCs/>
        </w:rPr>
        <w:tab/>
        <w:t>C</w:t>
      </w:r>
      <w:r>
        <w:rPr>
          <w:rFonts w:hint="eastAsia"/>
          <w:bCs/>
        </w:rPr>
        <w:t>）</w:t>
      </w:r>
      <w:r>
        <w:rPr>
          <w:bCs/>
        </w:rPr>
        <w:t>negative</w:t>
      </w:r>
    </w:p>
    <w:p w:rsidR="00202FED" w:rsidRDefault="00202FED">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decisive</w:t>
      </w:r>
      <w:r>
        <w:rPr>
          <w:bCs/>
        </w:rPr>
        <w:tab/>
        <w:t>D</w:t>
      </w:r>
      <w:r>
        <w:rPr>
          <w:rFonts w:hint="eastAsia"/>
          <w:bCs/>
        </w:rPr>
        <w:t>）</w:t>
      </w:r>
      <w:r>
        <w:rPr>
          <w:bCs/>
        </w:rPr>
        <w:t>sensitive</w:t>
      </w:r>
    </w:p>
    <w:p w:rsidR="00202FED" w:rsidRDefault="00202FED">
      <w:pPr>
        <w:spacing w:line="360" w:lineRule="auto"/>
        <w:rPr>
          <w:bCs/>
        </w:rPr>
      </w:pPr>
      <w:r>
        <w:rPr>
          <w:bCs/>
        </w:rPr>
        <w:t xml:space="preserve">operating under a </w:t>
      </w:r>
      <w:r>
        <w:rPr>
          <w:bCs/>
          <w:u w:val="single"/>
        </w:rPr>
        <w:t xml:space="preserve">  76  </w:t>
      </w:r>
      <w:r>
        <w:rPr>
          <w:bCs/>
        </w:rPr>
        <w:t xml:space="preserve">mood state tend to react to </w:t>
      </w:r>
      <w:r>
        <w:rPr>
          <w:bCs/>
        </w:rPr>
        <w:tab/>
      </w:r>
      <w:r>
        <w:rPr>
          <w:bCs/>
        </w:rPr>
        <w:tab/>
        <w:t>76</w:t>
      </w:r>
      <w:r>
        <w:rPr>
          <w:rFonts w:hint="eastAsia"/>
          <w:bCs/>
        </w:rPr>
        <w:t>．</w:t>
      </w:r>
      <w:r>
        <w:rPr>
          <w:bCs/>
        </w:rPr>
        <w:t>A</w:t>
      </w:r>
      <w:r>
        <w:rPr>
          <w:rFonts w:hint="eastAsia"/>
          <w:bCs/>
        </w:rPr>
        <w:t>）</w:t>
      </w:r>
      <w:r>
        <w:rPr>
          <w:bCs/>
        </w:rPr>
        <w:t>given</w:t>
      </w:r>
      <w:r>
        <w:rPr>
          <w:bCs/>
        </w:rPr>
        <w:tab/>
      </w:r>
      <w:r>
        <w:rPr>
          <w:bCs/>
        </w:rPr>
        <w:tab/>
        <w:t>C</w:t>
      </w:r>
      <w:r>
        <w:rPr>
          <w:rFonts w:hint="eastAsia"/>
          <w:bCs/>
        </w:rPr>
        <w:t>）</w:t>
      </w:r>
      <w:r>
        <w:rPr>
          <w:bCs/>
        </w:rPr>
        <w:t>fixed</w:t>
      </w:r>
    </w:p>
    <w:p w:rsidR="00202FED" w:rsidRDefault="00202FED">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granted</w:t>
      </w:r>
      <w:r>
        <w:rPr>
          <w:bCs/>
        </w:rPr>
        <w:tab/>
        <w:t>D</w:t>
      </w:r>
      <w:r>
        <w:rPr>
          <w:rFonts w:hint="eastAsia"/>
          <w:bCs/>
        </w:rPr>
        <w:t>）</w:t>
      </w:r>
      <w:r>
        <w:rPr>
          <w:bCs/>
        </w:rPr>
        <w:t>driven</w:t>
      </w:r>
    </w:p>
    <w:p w:rsidR="00202FED" w:rsidRDefault="00202FED">
      <w:pPr>
        <w:spacing w:line="360" w:lineRule="auto"/>
        <w:rPr>
          <w:bCs/>
        </w:rPr>
      </w:pPr>
      <w:r>
        <w:rPr>
          <w:bCs/>
        </w:rPr>
        <w:t>stimulate</w:t>
      </w:r>
      <w:r>
        <w:rPr>
          <w:rFonts w:hint="eastAsia"/>
          <w:bCs/>
        </w:rPr>
        <w:t>（刺激因素）</w:t>
      </w:r>
      <w:r>
        <w:rPr>
          <w:bCs/>
        </w:rPr>
        <w:t>in a direction</w:t>
      </w:r>
      <w:r>
        <w:rPr>
          <w:bCs/>
          <w:u w:val="single"/>
        </w:rPr>
        <w:t xml:space="preserve">  77  </w:t>
      </w:r>
      <w:r>
        <w:rPr>
          <w:bCs/>
        </w:rPr>
        <w:t xml:space="preserve">with that </w:t>
      </w:r>
      <w:r>
        <w:rPr>
          <w:bCs/>
        </w:rPr>
        <w:tab/>
      </w:r>
      <w:r>
        <w:rPr>
          <w:bCs/>
        </w:rPr>
        <w:tab/>
        <w:t>77</w:t>
      </w:r>
      <w:r>
        <w:rPr>
          <w:rFonts w:hint="eastAsia"/>
          <w:bCs/>
        </w:rPr>
        <w:t>．</w:t>
      </w:r>
      <w:r>
        <w:rPr>
          <w:bCs/>
        </w:rPr>
        <w:t>A</w:t>
      </w:r>
      <w:r>
        <w:rPr>
          <w:rFonts w:hint="eastAsia"/>
          <w:bCs/>
        </w:rPr>
        <w:t>）</w:t>
      </w:r>
      <w:r>
        <w:rPr>
          <w:bCs/>
        </w:rPr>
        <w:t>resistant</w:t>
      </w:r>
      <w:r>
        <w:rPr>
          <w:bCs/>
        </w:rPr>
        <w:tab/>
        <w:t>C</w:t>
      </w:r>
      <w:r>
        <w:rPr>
          <w:rFonts w:hint="eastAsia"/>
          <w:bCs/>
        </w:rPr>
        <w:t>）</w:t>
      </w:r>
      <w:r>
        <w:rPr>
          <w:bCs/>
        </w:rPr>
        <w:t>insistent</w:t>
      </w:r>
    </w:p>
    <w:p w:rsidR="00202FED" w:rsidRDefault="00202FED">
      <w:pPr>
        <w:spacing w:line="360" w:lineRule="auto"/>
        <w:rPr>
          <w:bCs/>
        </w:rPr>
      </w:pPr>
      <w:r>
        <w:rPr>
          <w:bCs/>
        </w:rPr>
        <w:t xml:space="preserve">mood state. Thus, for example, we should expect </w:t>
      </w:r>
      <w:r>
        <w:rPr>
          <w:bCs/>
        </w:rPr>
        <w:tab/>
      </w:r>
      <w:r>
        <w:rPr>
          <w:bCs/>
        </w:rPr>
        <w:tab/>
      </w:r>
      <w:r>
        <w:rPr>
          <w:bCs/>
        </w:rPr>
        <w:tab/>
        <w:t>B</w:t>
      </w:r>
      <w:r>
        <w:rPr>
          <w:rFonts w:hint="eastAsia"/>
          <w:bCs/>
        </w:rPr>
        <w:t>）</w:t>
      </w:r>
      <w:r>
        <w:rPr>
          <w:bCs/>
        </w:rPr>
        <w:t>persistent</w:t>
      </w:r>
      <w:r>
        <w:rPr>
          <w:bCs/>
        </w:rPr>
        <w:tab/>
        <w:t>D</w:t>
      </w:r>
      <w:r>
        <w:rPr>
          <w:rFonts w:hint="eastAsia"/>
          <w:bCs/>
        </w:rPr>
        <w:t>）</w:t>
      </w:r>
      <w:r>
        <w:rPr>
          <w:bCs/>
        </w:rPr>
        <w:t>consistent</w:t>
      </w:r>
    </w:p>
    <w:p w:rsidR="00202FED" w:rsidRDefault="00202FED">
      <w:pPr>
        <w:spacing w:line="360" w:lineRule="auto"/>
        <w:rPr>
          <w:bCs/>
        </w:rPr>
      </w:pPr>
      <w:r>
        <w:rPr>
          <w:bCs/>
        </w:rPr>
        <w:t>to see</w:t>
      </w:r>
      <w:r>
        <w:rPr>
          <w:bCs/>
          <w:u w:val="single"/>
        </w:rPr>
        <w:t xml:space="preserve">  </w:t>
      </w:r>
      <w:smartTag w:uri="urn:schemas-microsoft-com:office:smarttags" w:element="chmetcnv">
        <w:smartTagPr>
          <w:attr w:name="UnitName" w:val="in"/>
          <w:attr w:name="SourceValue" w:val="78"/>
          <w:attr w:name="HasSpace" w:val="True"/>
          <w:attr w:name="Negative" w:val="False"/>
          <w:attr w:name="NumberType" w:val="1"/>
          <w:attr w:name="TCSC" w:val="0"/>
        </w:smartTagPr>
        <w:r>
          <w:rPr>
            <w:bCs/>
            <w:u w:val="single"/>
          </w:rPr>
          <w:t xml:space="preserve">78  </w:t>
        </w:r>
        <w:r>
          <w:rPr>
            <w:bCs/>
          </w:rPr>
          <w:t>in</w:t>
        </w:r>
      </w:smartTag>
      <w:r>
        <w:rPr>
          <w:bCs/>
        </w:rPr>
        <w:t xml:space="preserve"> a positive mood state evaluate </w:t>
      </w:r>
      <w:r>
        <w:rPr>
          <w:bCs/>
        </w:rPr>
        <w:tab/>
      </w:r>
      <w:r>
        <w:rPr>
          <w:bCs/>
        </w:rPr>
        <w:tab/>
      </w:r>
      <w:r>
        <w:rPr>
          <w:bCs/>
        </w:rPr>
        <w:tab/>
        <w:t>78</w:t>
      </w:r>
      <w:r>
        <w:rPr>
          <w:rFonts w:hint="eastAsia"/>
          <w:bCs/>
        </w:rPr>
        <w:t>．</w:t>
      </w:r>
      <w:r>
        <w:rPr>
          <w:bCs/>
        </w:rPr>
        <w:t>A</w:t>
      </w:r>
      <w:r>
        <w:rPr>
          <w:rFonts w:hint="eastAsia"/>
          <w:bCs/>
        </w:rPr>
        <w:t>）</w:t>
      </w:r>
      <w:r>
        <w:rPr>
          <w:bCs/>
        </w:rPr>
        <w:t>consumer</w:t>
      </w:r>
      <w:r>
        <w:rPr>
          <w:bCs/>
        </w:rPr>
        <w:tab/>
        <w:t>C</w:t>
      </w:r>
      <w:r>
        <w:rPr>
          <w:rFonts w:hint="eastAsia"/>
          <w:bCs/>
        </w:rPr>
        <w:t>）</w:t>
      </w:r>
      <w:r>
        <w:rPr>
          <w:bCs/>
        </w:rPr>
        <w:t>retailers</w:t>
      </w:r>
    </w:p>
    <w:p w:rsidR="00202FED" w:rsidRDefault="00202FED">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businessmen D</w:t>
      </w:r>
      <w:r>
        <w:rPr>
          <w:rFonts w:hint="eastAsia"/>
          <w:bCs/>
        </w:rPr>
        <w:t>）</w:t>
      </w:r>
      <w:r>
        <w:rPr>
          <w:bCs/>
        </w:rPr>
        <w:t>manufacturers</w:t>
      </w:r>
    </w:p>
    <w:p w:rsidR="00202FED" w:rsidRDefault="00202FED">
      <w:pPr>
        <w:spacing w:line="360" w:lineRule="auto"/>
        <w:rPr>
          <w:bCs/>
        </w:rPr>
      </w:pPr>
      <w:r>
        <w:rPr>
          <w:bCs/>
        </w:rPr>
        <w:t xml:space="preserve">products in more of a </w:t>
      </w:r>
      <w:r>
        <w:rPr>
          <w:bCs/>
          <w:u w:val="single"/>
        </w:rPr>
        <w:t xml:space="preserve">  79  </w:t>
      </w:r>
      <w:r>
        <w:rPr>
          <w:bCs/>
        </w:rPr>
        <w:t xml:space="preserve">manner than they </w:t>
      </w:r>
      <w:r>
        <w:rPr>
          <w:bCs/>
        </w:rPr>
        <w:tab/>
      </w:r>
      <w:r>
        <w:rPr>
          <w:bCs/>
        </w:rPr>
        <w:tab/>
      </w:r>
      <w:r>
        <w:rPr>
          <w:bCs/>
        </w:rPr>
        <w:tab/>
        <w:t>79</w:t>
      </w:r>
      <w:r>
        <w:rPr>
          <w:rFonts w:hint="eastAsia"/>
          <w:bCs/>
        </w:rPr>
        <w:t>．</w:t>
      </w:r>
      <w:r>
        <w:rPr>
          <w:bCs/>
        </w:rPr>
        <w:t>A</w:t>
      </w:r>
      <w:r>
        <w:rPr>
          <w:rFonts w:hint="eastAsia"/>
          <w:bCs/>
        </w:rPr>
        <w:t>）</w:t>
      </w:r>
      <w:r>
        <w:rPr>
          <w:bCs/>
        </w:rPr>
        <w:t>casual</w:t>
      </w:r>
      <w:r>
        <w:rPr>
          <w:bCs/>
        </w:rPr>
        <w:tab/>
        <w:t>C</w:t>
      </w:r>
      <w:r>
        <w:rPr>
          <w:rFonts w:hint="eastAsia"/>
          <w:bCs/>
        </w:rPr>
        <w:t>）</w:t>
      </w:r>
      <w:r>
        <w:rPr>
          <w:bCs/>
        </w:rPr>
        <w:t>serious</w:t>
      </w:r>
    </w:p>
    <w:p w:rsidR="00202FED" w:rsidRDefault="00202FED">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critical</w:t>
      </w:r>
      <w:r>
        <w:rPr>
          <w:bCs/>
        </w:rPr>
        <w:tab/>
        <w:t>D</w:t>
      </w:r>
      <w:r>
        <w:rPr>
          <w:rFonts w:hint="eastAsia"/>
          <w:bCs/>
        </w:rPr>
        <w:t>）</w:t>
      </w:r>
      <w:r>
        <w:rPr>
          <w:bCs/>
        </w:rPr>
        <w:t>favorable</w:t>
      </w:r>
    </w:p>
    <w:p w:rsidR="00202FED" w:rsidRDefault="00202FED">
      <w:pPr>
        <w:spacing w:line="360" w:lineRule="auto"/>
        <w:rPr>
          <w:bCs/>
        </w:rPr>
      </w:pPr>
      <w:r>
        <w:rPr>
          <w:bCs/>
        </w:rPr>
        <w:t xml:space="preserve">would when not in such a state, </w:t>
      </w:r>
      <w:r>
        <w:rPr>
          <w:bCs/>
          <w:u w:val="single"/>
        </w:rPr>
        <w:t xml:space="preserve">   80  </w:t>
      </w:r>
      <w:r>
        <w:rPr>
          <w:bCs/>
        </w:rPr>
        <w:t>mood states</w:t>
      </w:r>
      <w:r>
        <w:rPr>
          <w:bCs/>
        </w:rPr>
        <w:tab/>
      </w:r>
      <w:r>
        <w:rPr>
          <w:bCs/>
        </w:rPr>
        <w:tab/>
        <w:t>80</w:t>
      </w:r>
      <w:r>
        <w:rPr>
          <w:rFonts w:hint="eastAsia"/>
          <w:bCs/>
        </w:rPr>
        <w:t>．</w:t>
      </w:r>
      <w:r>
        <w:rPr>
          <w:bCs/>
        </w:rPr>
        <w:t>A</w:t>
      </w:r>
      <w:r>
        <w:rPr>
          <w:rFonts w:hint="eastAsia"/>
          <w:bCs/>
        </w:rPr>
        <w:t>）</w:t>
      </w:r>
      <w:r>
        <w:rPr>
          <w:bCs/>
        </w:rPr>
        <w:t>However</w:t>
      </w:r>
      <w:r>
        <w:rPr>
          <w:bCs/>
        </w:rPr>
        <w:tab/>
        <w:t>C</w:t>
      </w:r>
      <w:r>
        <w:rPr>
          <w:rFonts w:hint="eastAsia"/>
          <w:bCs/>
        </w:rPr>
        <w:t>）</w:t>
      </w:r>
      <w:r>
        <w:rPr>
          <w:bCs/>
        </w:rPr>
        <w:t>Moreover</w:t>
      </w:r>
    </w:p>
    <w:p w:rsidR="00202FED" w:rsidRDefault="00202FED">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Otherwise</w:t>
      </w:r>
      <w:r>
        <w:rPr>
          <w:bCs/>
        </w:rPr>
        <w:tab/>
        <w:t>D</w:t>
      </w:r>
      <w:r>
        <w:rPr>
          <w:rFonts w:hint="eastAsia"/>
          <w:bCs/>
        </w:rPr>
        <w:t>）</w:t>
      </w:r>
      <w:r>
        <w:rPr>
          <w:bCs/>
        </w:rPr>
        <w:t>Nevertheless</w:t>
      </w:r>
    </w:p>
    <w:p w:rsidR="00202FED" w:rsidRDefault="00202FED">
      <w:pPr>
        <w:spacing w:line="360" w:lineRule="auto"/>
        <w:rPr>
          <w:bCs/>
        </w:rPr>
      </w:pPr>
      <w:r>
        <w:rPr>
          <w:bCs/>
        </w:rPr>
        <w:t xml:space="preserve">appear capable of </w:t>
      </w:r>
      <w:r>
        <w:rPr>
          <w:bCs/>
          <w:u w:val="single"/>
        </w:rPr>
        <w:t xml:space="preserve"> </w:t>
      </w:r>
      <w:smartTag w:uri="urn:schemas-microsoft-com:office:smarttags" w:element="chmetcnv">
        <w:smartTagPr>
          <w:attr w:name="UnitName" w:val="a"/>
          <w:attr w:name="SourceValue" w:val="81"/>
          <w:attr w:name="HasSpace" w:val="True"/>
          <w:attr w:name="Negative" w:val="False"/>
          <w:attr w:name="NumberType" w:val="1"/>
          <w:attr w:name="TCSC" w:val="0"/>
        </w:smartTagPr>
        <w:r>
          <w:rPr>
            <w:bCs/>
            <w:u w:val="single"/>
          </w:rPr>
          <w:t xml:space="preserve">81  </w:t>
        </w:r>
        <w:r>
          <w:rPr>
            <w:bCs/>
          </w:rPr>
          <w:t xml:space="preserve"> a</w:t>
        </w:r>
      </w:smartTag>
      <w:r>
        <w:rPr>
          <w:bCs/>
        </w:rPr>
        <w:t xml:space="preserve"> consumer’s meomory.     81. A) lifting</w:t>
      </w:r>
      <w:r>
        <w:rPr>
          <w:bCs/>
        </w:rPr>
        <w:tab/>
      </w:r>
      <w:r>
        <w:rPr>
          <w:bCs/>
        </w:rPr>
        <w:tab/>
      </w:r>
      <w:r>
        <w:rPr>
          <w:bCs/>
        </w:rPr>
        <w:tab/>
        <w:t>C) raising</w:t>
      </w:r>
    </w:p>
    <w:p w:rsidR="00202FED" w:rsidRDefault="00202FED">
      <w:pPr>
        <w:spacing w:line="360" w:lineRule="auto"/>
        <w:rPr>
          <w:bCs/>
        </w:rPr>
      </w:pPr>
      <w:r>
        <w:rPr>
          <w:bCs/>
        </w:rPr>
        <w:t xml:space="preserve">                                                B) enhancing</w:t>
      </w:r>
      <w:r>
        <w:rPr>
          <w:bCs/>
        </w:rPr>
        <w:tab/>
      </w:r>
      <w:r>
        <w:rPr>
          <w:bCs/>
        </w:rPr>
        <w:tab/>
        <w:t>D) cultivating</w:t>
      </w:r>
    </w:p>
    <w:p w:rsidR="00202FED" w:rsidRDefault="00202FED">
      <w:pPr>
        <w:spacing w:line="360" w:lineRule="auto"/>
        <w:rPr>
          <w:bCs/>
        </w:rPr>
      </w:pPr>
      <w:r>
        <w:rPr>
          <w:bCs/>
        </w:rPr>
        <w:t xml:space="preserve">     Moods appear to be </w:t>
      </w:r>
      <w:r>
        <w:rPr>
          <w:bCs/>
          <w:u w:val="single"/>
        </w:rPr>
        <w:t xml:space="preserve"> 81  </w:t>
      </w:r>
      <w:r>
        <w:rPr>
          <w:bCs/>
        </w:rPr>
        <w:t xml:space="preserve"> influenced by mar-  82. A) readily</w:t>
      </w:r>
      <w:r>
        <w:rPr>
          <w:bCs/>
        </w:rPr>
        <w:tab/>
      </w:r>
      <w:r>
        <w:rPr>
          <w:bCs/>
        </w:rPr>
        <w:tab/>
        <w:t>C) cautiously</w:t>
      </w:r>
    </w:p>
    <w:p w:rsidR="00202FED" w:rsidRDefault="00202FED">
      <w:pPr>
        <w:spacing w:line="360" w:lineRule="auto"/>
        <w:rPr>
          <w:bCs/>
        </w:rPr>
      </w:pPr>
      <w:r>
        <w:rPr>
          <w:bCs/>
        </w:rPr>
        <w:t>keting techniques. For example, the rhythm, pitch,        B) rarely</w:t>
      </w:r>
      <w:r>
        <w:rPr>
          <w:bCs/>
        </w:rPr>
        <w:tab/>
      </w:r>
      <w:r>
        <w:rPr>
          <w:bCs/>
        </w:rPr>
        <w:tab/>
      </w:r>
      <w:r>
        <w:rPr>
          <w:bCs/>
        </w:rPr>
        <w:tab/>
        <w:t>D) currently</w:t>
      </w:r>
    </w:p>
    <w:p w:rsidR="00202FED" w:rsidRDefault="00202FED">
      <w:pPr>
        <w:spacing w:line="360" w:lineRule="auto"/>
        <w:rPr>
          <w:bCs/>
        </w:rPr>
      </w:pPr>
      <w:r>
        <w:rPr>
          <w:bCs/>
        </w:rPr>
        <w:t xml:space="preserve">and  </w:t>
      </w:r>
      <w:r>
        <w:rPr>
          <w:bCs/>
          <w:u w:val="single"/>
        </w:rPr>
        <w:t xml:space="preserve"> 81  </w:t>
      </w:r>
      <w:r>
        <w:rPr>
          <w:bCs/>
        </w:rPr>
        <w:t xml:space="preserve"> of music has been shown to influence    83. A) step</w:t>
      </w:r>
      <w:r>
        <w:rPr>
          <w:bCs/>
        </w:rPr>
        <w:tab/>
      </w:r>
      <w:r>
        <w:rPr>
          <w:bCs/>
        </w:rPr>
        <w:tab/>
      </w:r>
      <w:r>
        <w:rPr>
          <w:bCs/>
        </w:rPr>
        <w:tab/>
        <w:t>C) band</w:t>
      </w:r>
    </w:p>
    <w:p w:rsidR="00202FED" w:rsidRDefault="00202FED">
      <w:pPr>
        <w:spacing w:line="360" w:lineRule="auto"/>
        <w:rPr>
          <w:bCs/>
        </w:rPr>
      </w:pPr>
      <w:r>
        <w:rPr>
          <w:bCs/>
        </w:rPr>
        <w:t xml:space="preserve">                                                B) speed</w:t>
      </w:r>
      <w:r>
        <w:rPr>
          <w:bCs/>
        </w:rPr>
        <w:tab/>
      </w:r>
      <w:r>
        <w:rPr>
          <w:bCs/>
        </w:rPr>
        <w:tab/>
      </w:r>
      <w:r>
        <w:rPr>
          <w:bCs/>
        </w:rPr>
        <w:tab/>
        <w:t>D) volume</w:t>
      </w:r>
    </w:p>
    <w:p w:rsidR="00202FED" w:rsidRDefault="00202FED">
      <w:pPr>
        <w:spacing w:line="360" w:lineRule="auto"/>
        <w:rPr>
          <w:bCs/>
        </w:rPr>
      </w:pPr>
      <w:r>
        <w:rPr>
          <w:bCs/>
        </w:rPr>
        <w:t xml:space="preserve">Behavior such as the </w:t>
      </w:r>
      <w:r>
        <w:rPr>
          <w:bCs/>
          <w:u w:val="single"/>
        </w:rPr>
        <w:t xml:space="preserve"> 81  </w:t>
      </w:r>
      <w:r>
        <w:rPr>
          <w:bCs/>
        </w:rPr>
        <w:t xml:space="preserve"> of time spent in         84. A) extent</w:t>
      </w:r>
      <w:r>
        <w:rPr>
          <w:bCs/>
        </w:rPr>
        <w:tab/>
      </w:r>
      <w:r>
        <w:rPr>
          <w:bCs/>
        </w:rPr>
        <w:tab/>
      </w:r>
      <w:r>
        <w:rPr>
          <w:bCs/>
        </w:rPr>
        <w:tab/>
        <w:t>C) scope</w:t>
      </w:r>
    </w:p>
    <w:p w:rsidR="00202FED" w:rsidRDefault="00202FED">
      <w:pPr>
        <w:spacing w:line="360" w:lineRule="auto"/>
        <w:rPr>
          <w:bCs/>
        </w:rPr>
      </w:pPr>
      <w:r>
        <w:rPr>
          <w:bCs/>
        </w:rPr>
        <w:t xml:space="preserve">                                                B) amount</w:t>
      </w:r>
      <w:r>
        <w:rPr>
          <w:bCs/>
        </w:rPr>
        <w:tab/>
      </w:r>
      <w:r>
        <w:rPr>
          <w:bCs/>
        </w:rPr>
        <w:tab/>
        <w:t>D) range</w:t>
      </w:r>
    </w:p>
    <w:p w:rsidR="00202FED" w:rsidRDefault="00202FED">
      <w:pPr>
        <w:spacing w:line="360" w:lineRule="auto"/>
        <w:rPr>
          <w:bCs/>
        </w:rPr>
      </w:pPr>
      <w:r>
        <w:rPr>
          <w:bCs/>
        </w:rPr>
        <w:t xml:space="preserve">Supermarkets or </w:t>
      </w:r>
      <w:r>
        <w:rPr>
          <w:bCs/>
          <w:u w:val="single"/>
        </w:rPr>
        <w:t xml:space="preserve"> 81  </w:t>
      </w:r>
      <w:r>
        <w:rPr>
          <w:bCs/>
        </w:rPr>
        <w:t xml:space="preserve"> to purchase products. In      85. A) facilities</w:t>
      </w:r>
      <w:r>
        <w:rPr>
          <w:bCs/>
        </w:rPr>
        <w:tab/>
      </w:r>
      <w:r>
        <w:rPr>
          <w:bCs/>
        </w:rPr>
        <w:tab/>
        <w:t>C) reflections</w:t>
      </w:r>
    </w:p>
    <w:p w:rsidR="00202FED" w:rsidRDefault="00202FED">
      <w:pPr>
        <w:spacing w:line="360" w:lineRule="auto"/>
        <w:rPr>
          <w:bCs/>
        </w:rPr>
      </w:pPr>
      <w:r>
        <w:rPr>
          <w:bCs/>
        </w:rPr>
        <w:t>Addition, advertising can influence consumers’          B) capacities</w:t>
      </w:r>
      <w:r>
        <w:rPr>
          <w:bCs/>
        </w:rPr>
        <w:tab/>
      </w:r>
      <w:r>
        <w:rPr>
          <w:bCs/>
        </w:rPr>
        <w:tab/>
        <w:t>D) intensions</w:t>
      </w:r>
    </w:p>
    <w:p w:rsidR="00202FED" w:rsidRDefault="00202FED">
      <w:pPr>
        <w:spacing w:line="360" w:lineRule="auto"/>
        <w:rPr>
          <w:bCs/>
        </w:rPr>
      </w:pPr>
      <w:r>
        <w:rPr>
          <w:bCs/>
        </w:rPr>
        <w:t xml:space="preserve">moods which, in </w:t>
      </w:r>
      <w:r>
        <w:rPr>
          <w:bCs/>
          <w:u w:val="single"/>
        </w:rPr>
        <w:t xml:space="preserve"> 81  </w:t>
      </w:r>
      <w:r>
        <w:rPr>
          <w:bCs/>
        </w:rPr>
        <w:t>, are capable of influencing     86. A) turn</w:t>
      </w:r>
      <w:r>
        <w:rPr>
          <w:bCs/>
        </w:rPr>
        <w:tab/>
      </w:r>
      <w:r>
        <w:rPr>
          <w:bCs/>
        </w:rPr>
        <w:tab/>
      </w:r>
      <w:r>
        <w:rPr>
          <w:bCs/>
        </w:rPr>
        <w:tab/>
        <w:t>C) detail</w:t>
      </w:r>
    </w:p>
    <w:p w:rsidR="00202FED" w:rsidRDefault="00202FED">
      <w:pPr>
        <w:spacing w:line="360" w:lineRule="auto"/>
        <w:rPr>
          <w:bCs/>
        </w:rPr>
      </w:pPr>
      <w:r>
        <w:rPr>
          <w:bCs/>
        </w:rPr>
        <w:t>consumers’ reactions to products.                      B) total</w:t>
      </w:r>
      <w:r>
        <w:rPr>
          <w:bCs/>
        </w:rPr>
        <w:tab/>
      </w:r>
      <w:r>
        <w:rPr>
          <w:bCs/>
        </w:rPr>
        <w:tab/>
      </w:r>
      <w:r>
        <w:rPr>
          <w:bCs/>
        </w:rPr>
        <w:tab/>
        <w:t>D) depth</w:t>
      </w:r>
    </w:p>
    <w:p w:rsidR="00202FED" w:rsidRDefault="00202FED">
      <w:pPr>
        <w:spacing w:line="360" w:lineRule="auto"/>
        <w:rPr>
          <w:bCs/>
          <w:sz w:val="28"/>
          <w:szCs w:val="28"/>
        </w:rPr>
      </w:pPr>
      <w:r>
        <w:rPr>
          <w:bCs/>
          <w:sz w:val="28"/>
          <w:szCs w:val="28"/>
        </w:rPr>
        <w:t>Part</w:t>
      </w:r>
      <w:r>
        <w:rPr>
          <w:rFonts w:ascii="宋体" w:hAnsi="宋体" w:hint="eastAsia"/>
          <w:bCs/>
          <w:sz w:val="28"/>
          <w:szCs w:val="28"/>
        </w:rPr>
        <w:t xml:space="preserve"> Ⅵ        </w:t>
      </w:r>
      <w:r>
        <w:rPr>
          <w:bCs/>
          <w:sz w:val="28"/>
          <w:szCs w:val="28"/>
        </w:rPr>
        <w:t>Translation                    (5 minutes)</w:t>
      </w:r>
    </w:p>
    <w:p w:rsidR="00202FED" w:rsidRDefault="00202FED">
      <w:pPr>
        <w:spacing w:line="360" w:lineRule="auto"/>
        <w:ind w:left="1050" w:hangingChars="500" w:hanging="1050"/>
        <w:rPr>
          <w:bCs/>
          <w:i/>
          <w:szCs w:val="24"/>
        </w:rPr>
      </w:pPr>
      <w:r>
        <w:rPr>
          <w:bCs/>
        </w:rPr>
        <w:t xml:space="preserve">Directions: </w:t>
      </w:r>
      <w:r>
        <w:rPr>
          <w:bCs/>
          <w:i/>
        </w:rPr>
        <w:t>Cmplete the sentences by translating into English the Chinese given in brackets. Please write your translation on Answer Sheet 2.</w:t>
      </w:r>
    </w:p>
    <w:p w:rsidR="00202FED" w:rsidRDefault="00202FED">
      <w:pPr>
        <w:spacing w:line="360" w:lineRule="auto"/>
        <w:ind w:left="1050" w:hangingChars="500" w:hanging="1050"/>
        <w:rPr>
          <w:bCs/>
        </w:rPr>
      </w:pPr>
      <w:r>
        <w:rPr>
          <w:rFonts w:hint="eastAsia"/>
          <w:bCs/>
        </w:rPr>
        <w:t>注意：此部分试题请在答题卡</w:t>
      </w:r>
      <w:r>
        <w:rPr>
          <w:bCs/>
        </w:rPr>
        <w:t>2</w:t>
      </w:r>
      <w:r>
        <w:rPr>
          <w:rFonts w:hint="eastAsia"/>
          <w:bCs/>
        </w:rPr>
        <w:t>上作答，只需写出译文部分。</w:t>
      </w:r>
    </w:p>
    <w:p w:rsidR="00202FED" w:rsidRDefault="00202FED">
      <w:pPr>
        <w:spacing w:line="360" w:lineRule="auto"/>
        <w:ind w:left="1050" w:hangingChars="500" w:hanging="1050"/>
        <w:rPr>
          <w:bCs/>
        </w:rPr>
      </w:pPr>
      <w:r>
        <w:rPr>
          <w:bCs/>
        </w:rPr>
        <w:t xml:space="preserve">87. </w:t>
      </w:r>
      <w:r>
        <w:rPr>
          <w:bCs/>
          <w:u w:val="single"/>
        </w:rPr>
        <w:t xml:space="preserve">                        </w:t>
      </w:r>
      <w:r>
        <w:rPr>
          <w:bCs/>
        </w:rPr>
        <w:t xml:space="preserve">  </w:t>
      </w:r>
      <w:r>
        <w:rPr>
          <w:rFonts w:hint="eastAsia"/>
          <w:bCs/>
        </w:rPr>
        <w:t>（多亏了一系列的新发明），</w:t>
      </w:r>
      <w:r>
        <w:rPr>
          <w:bCs/>
        </w:rPr>
        <w:t xml:space="preserve">doctors can treat this disease </w:t>
      </w:r>
    </w:p>
    <w:p w:rsidR="00202FED" w:rsidRDefault="00202FED">
      <w:pPr>
        <w:spacing w:line="360" w:lineRule="auto"/>
        <w:ind w:leftChars="150" w:left="1050" w:hangingChars="350" w:hanging="735"/>
        <w:rPr>
          <w:bCs/>
        </w:rPr>
      </w:pPr>
      <w:r>
        <w:rPr>
          <w:bCs/>
        </w:rPr>
        <w:t>Successfully.</w:t>
      </w:r>
    </w:p>
    <w:p w:rsidR="00202FED" w:rsidRDefault="00202FED">
      <w:pPr>
        <w:spacing w:line="360" w:lineRule="auto"/>
        <w:ind w:left="315" w:hangingChars="150" w:hanging="315"/>
        <w:rPr>
          <w:bCs/>
        </w:rPr>
      </w:pPr>
      <w:r>
        <w:rPr>
          <w:bCs/>
        </w:rPr>
        <w:t xml:space="preserve">88. In my sixties, one change I notice is that </w:t>
      </w:r>
      <w:r>
        <w:rPr>
          <w:bCs/>
          <w:u w:val="single"/>
        </w:rPr>
        <w:t xml:space="preserve">                        </w:t>
      </w:r>
      <w:r>
        <w:rPr>
          <w:bCs/>
        </w:rPr>
        <w:t xml:space="preserve"> </w:t>
      </w:r>
      <w:r>
        <w:rPr>
          <w:rFonts w:hint="eastAsia"/>
          <w:bCs/>
        </w:rPr>
        <w:t>（我比以前更容易累了）</w:t>
      </w:r>
      <w:r>
        <w:rPr>
          <w:bCs/>
        </w:rPr>
        <w:t>.</w:t>
      </w:r>
    </w:p>
    <w:p w:rsidR="00202FED" w:rsidRDefault="00202FED">
      <w:pPr>
        <w:spacing w:line="360" w:lineRule="auto"/>
        <w:ind w:left="315" w:hangingChars="150" w:hanging="315"/>
        <w:rPr>
          <w:bCs/>
        </w:rPr>
      </w:pPr>
      <w:r>
        <w:rPr>
          <w:bCs/>
        </w:rPr>
        <w:t xml:space="preserve">89. I am going to purchase this course, </w:t>
      </w:r>
      <w:r>
        <w:rPr>
          <w:bCs/>
          <w:u w:val="single"/>
        </w:rPr>
        <w:t xml:space="preserve">                        </w:t>
      </w:r>
      <w:r>
        <w:rPr>
          <w:bCs/>
        </w:rPr>
        <w:t xml:space="preserve">  </w:t>
      </w:r>
      <w:r>
        <w:rPr>
          <w:rFonts w:hint="eastAsia"/>
          <w:bCs/>
        </w:rPr>
        <w:t>（无论我要作出什么样的牺牲）</w:t>
      </w:r>
      <w:r>
        <w:rPr>
          <w:bCs/>
        </w:rPr>
        <w:t>.</w:t>
      </w:r>
    </w:p>
    <w:p w:rsidR="00202FED" w:rsidRDefault="00202FED">
      <w:pPr>
        <w:spacing w:line="360" w:lineRule="auto"/>
        <w:ind w:left="315" w:hangingChars="150" w:hanging="315"/>
        <w:rPr>
          <w:bCs/>
          <w:u w:val="single"/>
        </w:rPr>
      </w:pPr>
      <w:r>
        <w:rPr>
          <w:bCs/>
        </w:rPr>
        <w:t xml:space="preserve">90. I would prefer shopping online to shopping in a department store because </w:t>
      </w:r>
      <w:r>
        <w:rPr>
          <w:bCs/>
          <w:u w:val="single"/>
        </w:rPr>
        <w:t xml:space="preserve">                 </w:t>
      </w:r>
    </w:p>
    <w:p w:rsidR="00202FED" w:rsidRDefault="00202FED">
      <w:pPr>
        <w:spacing w:line="360" w:lineRule="auto"/>
        <w:ind w:left="315" w:hangingChars="150" w:hanging="315"/>
        <w:rPr>
          <w:bCs/>
        </w:rPr>
      </w:pPr>
      <w:r>
        <w:rPr>
          <w:bCs/>
        </w:rPr>
        <w:t xml:space="preserve">   </w:t>
      </w:r>
      <w:r>
        <w:rPr>
          <w:bCs/>
          <w:u w:val="single"/>
        </w:rPr>
        <w:t xml:space="preserve">       </w:t>
      </w:r>
      <w:r>
        <w:rPr>
          <w:bCs/>
        </w:rPr>
        <w:t xml:space="preserve">  </w:t>
      </w:r>
      <w:r>
        <w:rPr>
          <w:rFonts w:hint="eastAsia"/>
          <w:bCs/>
        </w:rPr>
        <w:t>（它更加方便和省时）</w:t>
      </w:r>
      <w:r>
        <w:rPr>
          <w:bCs/>
        </w:rPr>
        <w:t>.</w:t>
      </w:r>
    </w:p>
    <w:p w:rsidR="00202FED" w:rsidRDefault="00202FED">
      <w:pPr>
        <w:spacing w:line="360" w:lineRule="auto"/>
        <w:ind w:left="315" w:hangingChars="150" w:hanging="315"/>
        <w:rPr>
          <w:bCs/>
        </w:rPr>
      </w:pPr>
      <w:r>
        <w:rPr>
          <w:bCs/>
        </w:rPr>
        <w:t xml:space="preserve">91. Many Americans live on credit, and their quality of life </w:t>
      </w:r>
      <w:r>
        <w:rPr>
          <w:bCs/>
          <w:u w:val="single"/>
        </w:rPr>
        <w:t xml:space="preserve">                        </w:t>
      </w:r>
      <w:r>
        <w:rPr>
          <w:bCs/>
        </w:rPr>
        <w:t xml:space="preserve">  </w:t>
      </w:r>
      <w:r>
        <w:rPr>
          <w:rFonts w:hint="eastAsia"/>
          <w:bCs/>
        </w:rPr>
        <w:t>（是用他们能够借到多少来衡量的），</w:t>
      </w:r>
      <w:r>
        <w:rPr>
          <w:bCs/>
        </w:rPr>
        <w:t>not how much they can earn.</w:t>
      </w:r>
    </w:p>
    <w:p w:rsidR="00202FED" w:rsidRDefault="00202FED">
      <w:pPr>
        <w:spacing w:line="360" w:lineRule="auto"/>
        <w:ind w:left="315" w:hangingChars="150" w:hanging="315"/>
        <w:rPr>
          <w:bCs/>
          <w:i/>
        </w:rPr>
      </w:pPr>
      <w:r>
        <w:rPr>
          <w:bCs/>
        </w:rPr>
        <w:t xml:space="preserve">      </w:t>
      </w:r>
    </w:p>
    <w:p w:rsidR="00202FED" w:rsidRDefault="00202FED">
      <w:pPr>
        <w:spacing w:line="360" w:lineRule="auto"/>
        <w:rPr>
          <w:bCs/>
        </w:rPr>
      </w:pPr>
      <w:r>
        <w:rPr>
          <w:bCs/>
        </w:rPr>
        <w:t>1. B. in service training organizations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2. C. at an annual rate of 3.9 percent</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3. B. 20%</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4. D. They give them chances for international study or internship</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 xml:space="preserve">5. A. Yale's collaboration with </w:t>
      </w:r>
      <w:smartTag w:uri="urn:schemas-microsoft-com:office:smarttags" w:element="place">
        <w:smartTag w:uri="urn:schemas-microsoft-com:office:smarttags" w:element="PlaceName">
          <w:r>
            <w:rPr>
              <w:rFonts w:hint="eastAsia"/>
              <w:bCs/>
            </w:rPr>
            <w:t>Fudan</w:t>
          </w:r>
        </w:smartTag>
        <w:r>
          <w:rPr>
            <w:rFonts w:hint="eastAsia"/>
            <w:bCs/>
          </w:rPr>
          <w:t xml:space="preserve"> </w:t>
        </w:r>
        <w:smartTag w:uri="urn:schemas-microsoft-com:office:smarttags" w:element="PlaceType">
          <w:r>
            <w:rPr>
              <w:rFonts w:hint="eastAsia"/>
              <w:bCs/>
            </w:rPr>
            <w:t>University</w:t>
          </w:r>
        </w:smartTag>
      </w:smartTag>
      <w:r>
        <w:rPr>
          <w:rFonts w:hint="eastAsia"/>
          <w:bCs/>
        </w:rPr>
        <w:t xml:space="preserve"> on genetic research</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 xml:space="preserve">6. C. It is intentionally created by </w:t>
      </w:r>
      <w:smartTag w:uri="urn:schemas-microsoft-com:office:smarttags" w:element="place">
        <w:smartTag w:uri="urn:schemas-microsoft-com:office:smarttags" w:element="PlaceName">
          <w:r>
            <w:rPr>
              <w:rFonts w:hint="eastAsia"/>
              <w:bCs/>
            </w:rPr>
            <w:t>Stanford</w:t>
          </w:r>
        </w:smartTag>
        <w:r>
          <w:rPr>
            <w:rFonts w:hint="eastAsia"/>
            <w:bCs/>
          </w:rPr>
          <w:t xml:space="preserve"> </w:t>
        </w:r>
        <w:smartTag w:uri="urn:schemas-microsoft-com:office:smarttags" w:element="PlaceType">
          <w:r>
            <w:rPr>
              <w:rFonts w:hint="eastAsia"/>
              <w:bCs/>
            </w:rPr>
            <w:t>University</w:t>
          </w:r>
        </w:smartTag>
      </w:smartTag>
      <w:r>
        <w:rPr>
          <w:rFonts w:hint="eastAsia"/>
          <w:bCs/>
        </w:rPr>
        <w:t>.</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7. B. It has been unsteady for years.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8. changes in the visa process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9. take their knowledge and skills back home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10. strengthen the nation</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听力</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11. C) She was somewhat overweight</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12. D) At a hotel reception</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13. B) Having confidence in her son</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14. A) Have a short break</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15. D) He has been in perfect condition</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16. B) She still keeps some old furniture in her new house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17. D) The woman forgot lending the book to the man</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18. C) The man doesn't look like a sportsman</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19. A)She has packed it in one of her bags.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20. C) It will last one week.</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21. B) The taxi is waiting for them.</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22. A) At home.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23. C) She is tired of her present work.</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24. A) Translator.</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25. D) Education and experience.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26. A) They care a lot about children.</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27. B) Their birth information is usually kept secret.</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28. C) They have mixed feelings about finding their natural parents.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29. D) Adoption has much to do with love.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30. B) He bought The Washington Post.</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31. A) She was the first woman to lead a big U.S publishing company.</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32. D) Katharine had exerted an important influence on the world.</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33. C) It'll protect them from possible financial crises.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34. A) They can't immediately get back the money paid for their medical cost.</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35. B) They needn't pay the entire medical bill at once.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36. alarming.</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37. increased</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38. sheer</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39. disturbing</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40. comparison</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41. proportion</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42. workforce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43. reverse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44. The percentage of people living in cities is much higher than the percentage working in industry.</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 xml:space="preserve">45. There is not enough money to build adequate houses for the people that live there, let alone the new arrivals. </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46. So the figures for the growth of towns and cities represent proportional growth of unemployment and underemployment</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阅读</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47. K. projects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48. M. role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49. A. acting</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50. J. offers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51. D. cooperative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 xml:space="preserve">52. G. forward </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53. F. especially</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 xml:space="preserve">54. </w:t>
      </w:r>
      <w:smartTag w:uri="urn:schemas-microsoft-com:office:smarttags" w:element="place">
        <w:r>
          <w:rPr>
            <w:rFonts w:hint="eastAsia"/>
            <w:bCs/>
          </w:rPr>
          <w:t>I.</w:t>
        </w:r>
      </w:smartTag>
      <w:r>
        <w:rPr>
          <w:rFonts w:hint="eastAsia"/>
          <w:bCs/>
        </w:rPr>
        <w:t xml:space="preserve"> information</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55. O. victims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56. E. entire.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57. A. All its courses are offered online.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58. C. a minimum or total absence of face-to-face instruction.</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59. D. work on the required courses whenever and wherever.</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60. C. There is no mechanism to ensure that they make the required effort.</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61. B. cutting down on their expenses.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62. A. Children do find lots of fun in many mindless activities.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63. B. Her way to success was full of pains and frustrations.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64. C. She wanted to share her stories with readers.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65. C. she wanted to help Rebecca realize her dream of becoming a writer.</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66. B. Children should be allowed freedom to grow through experience.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完型</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67. A as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68. C to</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69. D distinguished</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70. A related</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71. C In</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72. B much</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73. D behavior</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74. B but</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75. C negative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76. A given</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77. D consistent</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78. A consumers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79. D favorable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80. C Moreover</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81. B enhancing</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82. A readily</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83. D volume</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84. B amount</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85. D intentions</w:t>
      </w:r>
    </w:p>
    <w:p w:rsidR="00202FED" w:rsidRDefault="00202FED">
      <w:pPr>
        <w:spacing w:line="360" w:lineRule="auto"/>
        <w:rPr>
          <w:bCs/>
        </w:rPr>
      </w:pPr>
    </w:p>
    <w:p w:rsidR="00202FED" w:rsidRDefault="00202FED">
      <w:pPr>
        <w:spacing w:line="360" w:lineRule="auto"/>
        <w:rPr>
          <w:rFonts w:hint="eastAsia"/>
          <w:bCs/>
        </w:rPr>
      </w:pPr>
      <w:r>
        <w:rPr>
          <w:rFonts w:hint="eastAsia"/>
          <w:bCs/>
        </w:rPr>
        <w:t xml:space="preserve">　　</w:t>
      </w:r>
      <w:r>
        <w:rPr>
          <w:rFonts w:hint="eastAsia"/>
          <w:bCs/>
        </w:rPr>
        <w:t>86. A turn</w:t>
      </w:r>
    </w:p>
    <w:p w:rsidR="00202FED" w:rsidRDefault="00202FED">
      <w:pPr>
        <w:spacing w:line="360" w:lineRule="auto"/>
        <w:rPr>
          <w:bCs/>
        </w:rPr>
      </w:pPr>
    </w:p>
    <w:p w:rsidR="00202FED" w:rsidRDefault="00202FED">
      <w:pPr>
        <w:spacing w:line="360" w:lineRule="auto"/>
        <w:rPr>
          <w:bCs/>
        </w:rPr>
      </w:pPr>
    </w:p>
    <w:p w:rsidR="00202FED" w:rsidRDefault="00202FED">
      <w:pPr>
        <w:rPr>
          <w:bCs/>
        </w:rPr>
      </w:pPr>
    </w:p>
    <w:sectPr w:rsidR="00202FED">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FED" w:rsidRDefault="00202FED">
      <w:r>
        <w:separator/>
      </w:r>
    </w:p>
  </w:endnote>
  <w:endnote w:type="continuationSeparator" w:id="0">
    <w:p w:rsidR="00202FED" w:rsidRDefault="00202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Ђ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FED" w:rsidRPr="00412F4E" w:rsidRDefault="00412F4E" w:rsidP="00412F4E">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FED" w:rsidRDefault="00202FED">
      <w:r>
        <w:separator/>
      </w:r>
    </w:p>
  </w:footnote>
  <w:footnote w:type="continuationSeparator" w:id="0">
    <w:p w:rsidR="00202FED" w:rsidRDefault="00202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F4E" w:rsidRDefault="00412F4E" w:rsidP="00412F4E">
    <w:pPr>
      <w:pStyle w:val="a4"/>
      <w:pBdr>
        <w:bottom w:val="none" w:sz="0" w:space="0" w:color="auto"/>
      </w:pBdr>
      <w:tabs>
        <w:tab w:val="clear" w:pos="8306"/>
        <w:tab w:val="right" w:pos="9360"/>
      </w:tabs>
      <w:ind w:leftChars="-342" w:left="-718" w:firstLineChars="342" w:firstLine="721"/>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4C2975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0000002"/>
    <w:multiLevelType w:val="multilevel"/>
    <w:tmpl w:val="00000002"/>
    <w:lvl w:ilvl="0">
      <w:start w:val="22"/>
      <w:numFmt w:val="upperLetter"/>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3"/>
    <w:multiLevelType w:val="multilevel"/>
    <w:tmpl w:val="00000003"/>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4"/>
    <w:multiLevelType w:val="multilevel"/>
    <w:tmpl w:val="00000004"/>
    <w:lvl w:ilvl="0">
      <w:start w:val="1"/>
      <w:numFmt w:val="upperLetter"/>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6"/>
    <w:multiLevelType w:val="multilevel"/>
    <w:tmpl w:val="00000006"/>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2CB6656"/>
    <w:multiLevelType w:val="singleLevel"/>
    <w:tmpl w:val="C1C88C2A"/>
    <w:lvl w:ilvl="0">
      <w:start w:val="1"/>
      <w:numFmt w:val="decimal"/>
      <w:pStyle w:val="8"/>
      <w:lvlText w:val="%1."/>
      <w:lvlJc w:val="left"/>
      <w:pPr>
        <w:tabs>
          <w:tab w:val="num" w:pos="374"/>
        </w:tabs>
        <w:ind w:left="374" w:hanging="374"/>
      </w:pPr>
    </w:lvl>
  </w:abstractNum>
  <w:abstractNum w:abstractNumId="6" w15:restartNumberingAfterBreak="0">
    <w:nsid w:val="05356B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7" w15:restartNumberingAfterBreak="0">
    <w:nsid w:val="10EF558B"/>
    <w:multiLevelType w:val="singleLevel"/>
    <w:tmpl w:val="E416CF20"/>
    <w:lvl w:ilvl="0">
      <w:start w:val="1"/>
      <w:numFmt w:val="upperLetter"/>
      <w:pStyle w:val="9"/>
      <w:lvlText w:val="（%1）"/>
      <w:lvlJc w:val="left"/>
      <w:pPr>
        <w:tabs>
          <w:tab w:val="num" w:pos="737"/>
        </w:tabs>
        <w:ind w:left="737" w:hanging="737"/>
      </w:pPr>
    </w:lvl>
  </w:abstractNum>
  <w:abstractNum w:abstractNumId="8" w15:restartNumberingAfterBreak="0">
    <w:nsid w:val="14E0129E"/>
    <w:multiLevelType w:val="hybridMultilevel"/>
    <w:tmpl w:val="0400E350"/>
    <w:lvl w:ilvl="0" w:tplc="523C5172">
      <w:start w:val="1"/>
      <w:numFmt w:val="upperRoman"/>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523798E"/>
    <w:multiLevelType w:val="hybridMultilevel"/>
    <w:tmpl w:val="3392CAF2"/>
    <w:lvl w:ilvl="0" w:tplc="251AA76C">
      <w:start w:val="13"/>
      <w:numFmt w:val="decimal"/>
      <w:lvlText w:val="%1."/>
      <w:lvlJc w:val="left"/>
      <w:pPr>
        <w:tabs>
          <w:tab w:val="num" w:pos="360"/>
        </w:tabs>
        <w:ind w:left="360" w:hanging="360"/>
      </w:pPr>
    </w:lvl>
    <w:lvl w:ilvl="1" w:tplc="34F4F016">
      <w:start w:val="1"/>
      <w:numFmt w:val="upperLetter"/>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8532BCB"/>
    <w:multiLevelType w:val="hybridMultilevel"/>
    <w:tmpl w:val="D9145A44"/>
    <w:lvl w:ilvl="0" w:tplc="01429D10">
      <w:start w:val="1"/>
      <w:numFmt w:val="decimal"/>
      <w:lvlText w:val="%1."/>
      <w:lvlJc w:val="left"/>
      <w:pPr>
        <w:tabs>
          <w:tab w:val="num" w:pos="360"/>
        </w:tabs>
        <w:ind w:left="360" w:hanging="360"/>
      </w:pPr>
    </w:lvl>
    <w:lvl w:ilvl="1" w:tplc="7E14318A">
      <w:start w:val="1"/>
      <w:numFmt w:val="upperLetter"/>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D6E7720"/>
    <w:multiLevelType w:val="hybridMultilevel"/>
    <w:tmpl w:val="FF58880A"/>
    <w:lvl w:ilvl="0" w:tplc="6B146402">
      <w:start w:val="1"/>
      <w:numFmt w:val="upperRoman"/>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5C5B49C4"/>
    <w:multiLevelType w:val="hybridMultilevel"/>
    <w:tmpl w:val="5F4EB202"/>
    <w:lvl w:ilvl="0" w:tplc="99305924">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49920BB"/>
    <w:multiLevelType w:val="hybridMultilevel"/>
    <w:tmpl w:val="7216487C"/>
    <w:lvl w:ilvl="0" w:tplc="517C6AD2">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64D16161"/>
    <w:multiLevelType w:val="hybridMultilevel"/>
    <w:tmpl w:val="F6C43FCC"/>
    <w:lvl w:ilvl="0" w:tplc="9E4AE99E">
      <w:start w:val="1"/>
      <w:numFmt w:val="upperLetter"/>
      <w:lvlText w:val="%1."/>
      <w:lvlJc w:val="left"/>
      <w:pPr>
        <w:tabs>
          <w:tab w:val="num" w:pos="600"/>
        </w:tabs>
        <w:ind w:left="6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69C56D60"/>
    <w:multiLevelType w:val="hybridMultilevel"/>
    <w:tmpl w:val="A7C6090A"/>
    <w:lvl w:ilvl="0" w:tplc="CB3069AE">
      <w:start w:val="30"/>
      <w:numFmt w:val="bullet"/>
      <w:lvlText w:val="—"/>
      <w:lvlJc w:val="left"/>
      <w:pPr>
        <w:tabs>
          <w:tab w:val="num" w:pos="690"/>
        </w:tabs>
        <w:ind w:left="690" w:hanging="360"/>
      </w:pPr>
      <w:rPr>
        <w:rFonts w:ascii="宋体" w:eastAsia="宋体" w:hAnsi="宋体" w:cs="Times New Roman" w:hint="eastAsia"/>
      </w:rPr>
    </w:lvl>
    <w:lvl w:ilvl="1" w:tplc="04090003">
      <w:start w:val="1"/>
      <w:numFmt w:val="bullet"/>
      <w:lvlText w:val=""/>
      <w:lvlJc w:val="left"/>
      <w:pPr>
        <w:tabs>
          <w:tab w:val="num" w:pos="1170"/>
        </w:tabs>
        <w:ind w:left="1170" w:hanging="420"/>
      </w:pPr>
      <w:rPr>
        <w:rFonts w:ascii="Wingdings" w:hAnsi="Wingdings" w:hint="default"/>
      </w:rPr>
    </w:lvl>
    <w:lvl w:ilvl="2" w:tplc="04090005">
      <w:start w:val="1"/>
      <w:numFmt w:val="bullet"/>
      <w:lvlText w:val=""/>
      <w:lvlJc w:val="left"/>
      <w:pPr>
        <w:tabs>
          <w:tab w:val="num" w:pos="1590"/>
        </w:tabs>
        <w:ind w:left="1590" w:hanging="42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E120617"/>
    <w:multiLevelType w:val="hybridMultilevel"/>
    <w:tmpl w:val="81C86C3E"/>
    <w:lvl w:ilvl="0" w:tplc="B9FA2F1A">
      <w:start w:val="1"/>
      <w:numFmt w:val="upperRoman"/>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85C2A1D"/>
    <w:multiLevelType w:val="hybridMultilevel"/>
    <w:tmpl w:val="43A46D48"/>
    <w:lvl w:ilvl="0" w:tplc="AA449D76">
      <w:start w:val="1"/>
      <w:numFmt w:val="decimal"/>
      <w:lvlText w:val="%1．"/>
      <w:lvlJc w:val="left"/>
      <w:pPr>
        <w:tabs>
          <w:tab w:val="num" w:pos="435"/>
        </w:tabs>
        <w:ind w:left="435" w:hanging="43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C9C2FF7"/>
    <w:multiLevelType w:val="hybridMultilevel"/>
    <w:tmpl w:val="0CF8D71E"/>
    <w:lvl w:ilvl="0" w:tplc="8B9A1640">
      <w:start w:val="1"/>
      <w:numFmt w:val="japaneseCounting"/>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2"/>
  </w:num>
  <w:num w:numId="3">
    <w:abstractNumId w:val="5"/>
    <w:lvlOverride w:ilvl="0">
      <w:startOverride w:val="1"/>
    </w:lvlOverride>
  </w:num>
  <w:num w:numId="4">
    <w:abstractNumId w:val="7"/>
    <w:lvlOverride w:ilvl="0">
      <w:startOverride w:val="1"/>
    </w:lvlOverride>
  </w:num>
  <w:num w:numId="5">
    <w:abstractNumId w:val="6"/>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2F4E"/>
    <w:rsid w:val="00060DFA"/>
    <w:rsid w:val="00202FED"/>
    <w:rsid w:val="00412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BD732CA3-5C37-441C-8AD5-F1EBB5D2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0">
    <w:name w:val="Normal"/>
    <w:qFormat/>
    <w:pPr>
      <w:widowControl w:val="0"/>
      <w:jc w:val="both"/>
    </w:pPr>
    <w:rPr>
      <w:kern w:val="2"/>
      <w:sz w:val="21"/>
      <w:szCs w:val="21"/>
    </w:rPr>
  </w:style>
  <w:style w:type="paragraph" w:styleId="1">
    <w:name w:val="heading 1"/>
    <w:basedOn w:val="a0"/>
    <w:next w:val="a0"/>
    <w:qFormat/>
    <w:pPr>
      <w:keepNext/>
      <w:keepLines/>
      <w:adjustRightInd w:val="0"/>
      <w:spacing w:before="340" w:after="330" w:line="578" w:lineRule="atLeast"/>
      <w:outlineLvl w:val="0"/>
    </w:pPr>
    <w:rPr>
      <w:b/>
      <w:bCs/>
      <w:kern w:val="44"/>
      <w:sz w:val="44"/>
      <w:szCs w:val="44"/>
    </w:rPr>
  </w:style>
  <w:style w:type="paragraph" w:styleId="2">
    <w:name w:val="heading 2"/>
    <w:basedOn w:val="a0"/>
    <w:next w:val="a0"/>
    <w:qFormat/>
    <w:pPr>
      <w:keepNext/>
      <w:keepLines/>
      <w:adjustRightInd w:val="0"/>
      <w:spacing w:before="260" w:after="260" w:line="416" w:lineRule="atLeast"/>
      <w:outlineLvl w:val="1"/>
    </w:pPr>
    <w:rPr>
      <w:rFonts w:ascii="Arial" w:eastAsia="黑体" w:hAnsi="Arial"/>
      <w:b/>
      <w:bCs/>
      <w:kern w:val="0"/>
      <w:sz w:val="32"/>
      <w:szCs w:val="32"/>
    </w:rPr>
  </w:style>
  <w:style w:type="paragraph" w:styleId="3">
    <w:name w:val="heading 3"/>
    <w:basedOn w:val="a0"/>
    <w:next w:val="a0"/>
    <w:qFormat/>
    <w:pPr>
      <w:keepNext/>
      <w:outlineLvl w:val="2"/>
    </w:pPr>
    <w:rPr>
      <w:b/>
      <w:bCs/>
      <w:szCs w:val="24"/>
    </w:rPr>
  </w:style>
  <w:style w:type="paragraph" w:styleId="4">
    <w:name w:val="heading 4"/>
    <w:basedOn w:val="a0"/>
    <w:next w:val="a0"/>
    <w:qFormat/>
    <w:pPr>
      <w:keepNext/>
      <w:keepLines/>
      <w:adjustRightInd w:val="0"/>
      <w:spacing w:before="280" w:after="290" w:line="376" w:lineRule="atLeast"/>
      <w:outlineLvl w:val="3"/>
    </w:pPr>
    <w:rPr>
      <w:rFonts w:ascii="Arial" w:eastAsia="黑体" w:hAnsi="Arial"/>
      <w:b/>
      <w:bCs/>
      <w:kern w:val="0"/>
      <w:sz w:val="28"/>
      <w:szCs w:val="28"/>
    </w:rPr>
  </w:style>
  <w:style w:type="paragraph" w:styleId="5">
    <w:name w:val="heading 5"/>
    <w:basedOn w:val="a0"/>
    <w:next w:val="a0"/>
    <w:qFormat/>
    <w:pPr>
      <w:keepNext/>
      <w:outlineLvl w:val="4"/>
    </w:pPr>
    <w:rPr>
      <w:rFonts w:eastAsia="仿宋_GB2312"/>
      <w:b/>
      <w:bCs/>
      <w:color w:val="000000"/>
      <w:sz w:val="24"/>
      <w:szCs w:val="24"/>
    </w:rPr>
  </w:style>
  <w:style w:type="paragraph" w:styleId="6">
    <w:name w:val="heading 6"/>
    <w:basedOn w:val="a0"/>
    <w:next w:val="a0"/>
    <w:qFormat/>
    <w:pPr>
      <w:keepNext/>
      <w:adjustRightInd w:val="0"/>
      <w:snapToGrid w:val="0"/>
      <w:ind w:firstLineChars="200" w:firstLine="422"/>
      <w:jc w:val="center"/>
      <w:outlineLvl w:val="5"/>
    </w:pPr>
    <w:rPr>
      <w:b/>
      <w:bCs/>
      <w:i/>
      <w:iCs/>
      <w:color w:val="000000"/>
    </w:rPr>
  </w:style>
  <w:style w:type="paragraph" w:styleId="8">
    <w:name w:val="heading 8"/>
    <w:basedOn w:val="a0"/>
    <w:next w:val="9"/>
    <w:qFormat/>
    <w:pPr>
      <w:numPr>
        <w:numId w:val="3"/>
      </w:numPr>
      <w:outlineLvl w:val="7"/>
    </w:pPr>
    <w:rPr>
      <w:sz w:val="24"/>
      <w:szCs w:val="20"/>
    </w:rPr>
  </w:style>
  <w:style w:type="paragraph" w:styleId="9">
    <w:name w:val="heading 9"/>
    <w:basedOn w:val="a0"/>
    <w:next w:val="8"/>
    <w:qFormat/>
    <w:pPr>
      <w:numPr>
        <w:numId w:val="4"/>
      </w:numPr>
      <w:outlineLvl w:val="8"/>
    </w:pPr>
    <w:rPr>
      <w:sz w:val="24"/>
      <w:szCs w:val="20"/>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pPr>
      <w:pBdr>
        <w:bottom w:val="single" w:sz="6" w:space="1" w:color="auto"/>
      </w:pBdr>
      <w:tabs>
        <w:tab w:val="center" w:pos="4153"/>
        <w:tab w:val="right" w:pos="8306"/>
      </w:tabs>
      <w:snapToGrid w:val="0"/>
      <w:jc w:val="center"/>
    </w:pPr>
    <w:rPr>
      <w:sz w:val="18"/>
      <w:szCs w:val="18"/>
    </w:rPr>
  </w:style>
  <w:style w:type="paragraph" w:styleId="a5">
    <w:name w:val="footer"/>
    <w:basedOn w:val="a0"/>
    <w:pPr>
      <w:tabs>
        <w:tab w:val="center" w:pos="4153"/>
        <w:tab w:val="right" w:pos="8306"/>
      </w:tabs>
      <w:snapToGrid w:val="0"/>
      <w:jc w:val="left"/>
    </w:pPr>
    <w:rPr>
      <w:sz w:val="18"/>
      <w:szCs w:val="18"/>
    </w:rPr>
  </w:style>
  <w:style w:type="character" w:styleId="a6">
    <w:name w:val="Hyperlink"/>
    <w:basedOn w:val="a1"/>
    <w:rPr>
      <w:color w:val="0000FF"/>
      <w:u w:val="single"/>
    </w:rPr>
  </w:style>
  <w:style w:type="character" w:styleId="a7">
    <w:name w:val="page number"/>
    <w:basedOn w:val="a1"/>
  </w:style>
  <w:style w:type="paragraph" w:styleId="a">
    <w:name w:val="List Bullet"/>
    <w:basedOn w:val="a0"/>
    <w:autoRedefine/>
    <w:pPr>
      <w:numPr>
        <w:numId w:val="1"/>
      </w:numPr>
    </w:pPr>
  </w:style>
  <w:style w:type="paragraph" w:styleId="a8">
    <w:name w:val="Body Text Indent"/>
    <w:basedOn w:val="a0"/>
    <w:pPr>
      <w:adjustRightInd w:val="0"/>
      <w:spacing w:after="120" w:line="312" w:lineRule="atLeast"/>
      <w:ind w:leftChars="200" w:left="420"/>
      <w:textAlignment w:val="baseline"/>
    </w:pPr>
    <w:rPr>
      <w:kern w:val="0"/>
      <w:szCs w:val="20"/>
    </w:rPr>
  </w:style>
  <w:style w:type="paragraph" w:styleId="a9">
    <w:name w:val="Block Text"/>
    <w:basedOn w:val="a0"/>
    <w:pPr>
      <w:autoSpaceDE w:val="0"/>
      <w:autoSpaceDN w:val="0"/>
      <w:adjustRightInd w:val="0"/>
      <w:spacing w:line="360" w:lineRule="auto"/>
      <w:ind w:left="378" w:right="212" w:hanging="378"/>
    </w:pPr>
    <w:rPr>
      <w:rFonts w:ascii="黑体" w:eastAsia="黑体"/>
      <w:b/>
      <w:szCs w:val="20"/>
    </w:rPr>
  </w:style>
  <w:style w:type="paragraph" w:styleId="aa">
    <w:name w:val="Body Text"/>
    <w:basedOn w:val="a0"/>
    <w:rPr>
      <w:sz w:val="28"/>
      <w:szCs w:val="24"/>
    </w:rPr>
  </w:style>
  <w:style w:type="paragraph" w:styleId="ab">
    <w:name w:val="Normal (Web)"/>
    <w:basedOn w:val="a0"/>
    <w:pPr>
      <w:widowControl/>
      <w:spacing w:before="100" w:beforeAutospacing="1" w:after="100" w:afterAutospacing="1"/>
      <w:jc w:val="left"/>
    </w:pPr>
    <w:rPr>
      <w:rFonts w:ascii="宋体" w:hAnsi="宋体"/>
      <w:color w:val="000000"/>
      <w:kern w:val="0"/>
      <w:sz w:val="24"/>
      <w:szCs w:val="24"/>
    </w:rPr>
  </w:style>
  <w:style w:type="paragraph" w:styleId="ac">
    <w:name w:val="List"/>
    <w:basedOn w:val="a0"/>
    <w:pPr>
      <w:ind w:left="200" w:hangingChars="200" w:hanging="200"/>
    </w:pPr>
    <w:rPr>
      <w:szCs w:val="24"/>
    </w:rPr>
  </w:style>
  <w:style w:type="paragraph" w:styleId="ad">
    <w:name w:val="Body Text First Indent"/>
    <w:basedOn w:val="aa"/>
    <w:pPr>
      <w:spacing w:after="120"/>
      <w:ind w:firstLineChars="100" w:firstLine="420"/>
    </w:pPr>
    <w:rPr>
      <w:sz w:val="21"/>
    </w:rPr>
  </w:style>
  <w:style w:type="paragraph" w:styleId="20">
    <w:name w:val="Body Text First Indent 2"/>
    <w:basedOn w:val="a8"/>
    <w:pPr>
      <w:adjustRightInd/>
      <w:spacing w:line="240" w:lineRule="auto"/>
      <w:ind w:left="0" w:firstLineChars="200" w:firstLine="420"/>
      <w:textAlignment w:val="auto"/>
    </w:pPr>
    <w:rPr>
      <w:kern w:val="2"/>
      <w:szCs w:val="24"/>
    </w:rPr>
  </w:style>
  <w:style w:type="paragraph" w:styleId="ae">
    <w:name w:val="Plain Text"/>
    <w:aliases w:val="普通文字 Char,纯文本 Char Char,纯文本 Char,标题1,Plain Text,Char Char Char,Char,纯文本 Char1,标题1 Char,普通文字 Char Char,纯文本 Char Char Char,纯文本 Char Char1,标题1 Char Char"/>
    <w:basedOn w:val="a0"/>
    <w:rPr>
      <w:rFonts w:ascii="宋体" w:hAnsi="Courier New" w:cs="Courier New"/>
    </w:rPr>
  </w:style>
  <w:style w:type="character" w:styleId="af">
    <w:name w:val="FollowedHyperlink"/>
    <w:basedOn w:val="a1"/>
    <w:rPr>
      <w:color w:val="800080"/>
      <w:u w:val="single"/>
    </w:rPr>
  </w:style>
  <w:style w:type="character" w:customStyle="1" w:styleId="CharChar5">
    <w:name w:val="Char Char5"/>
    <w:basedOn w:val="a1"/>
    <w:locked/>
    <w:rPr>
      <w:rFonts w:ascii="Arial" w:eastAsia="黑体" w:hAnsi="Arial"/>
      <w:b/>
      <w:bCs/>
      <w:sz w:val="32"/>
      <w:szCs w:val="32"/>
      <w:lang w:val="en-US" w:eastAsia="zh-CN" w:bidi="ar-SA"/>
    </w:rPr>
  </w:style>
  <w:style w:type="character" w:customStyle="1" w:styleId="CharChar4">
    <w:name w:val="Char Char4"/>
    <w:basedOn w:val="a1"/>
    <w:locked/>
    <w:rPr>
      <w:rFonts w:ascii="Arial" w:eastAsia="黑体" w:hAnsi="Arial"/>
      <w:b/>
      <w:bCs/>
      <w:sz w:val="28"/>
      <w:szCs w:val="28"/>
      <w:lang w:val="en-US" w:eastAsia="zh-CN" w:bidi="ar-SA"/>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styleId="HTML0">
    <w:name w:val="HTML Typewriter"/>
    <w:basedOn w:val="a1"/>
    <w:rPr>
      <w:rFonts w:ascii="黑体" w:eastAsia="黑体" w:hAnsi="Courier New" w:cs="Courier New" w:hint="eastAsia"/>
      <w:sz w:val="24"/>
      <w:szCs w:val="24"/>
    </w:rPr>
  </w:style>
  <w:style w:type="paragraph" w:styleId="10">
    <w:name w:val="index 1"/>
    <w:basedOn w:val="a0"/>
    <w:next w:val="a0"/>
    <w:autoRedefine/>
    <w:semiHidden/>
    <w:pPr>
      <w:tabs>
        <w:tab w:val="left" w:pos="6090"/>
      </w:tabs>
      <w:jc w:val="right"/>
    </w:pPr>
    <w:rPr>
      <w:szCs w:val="24"/>
    </w:rPr>
  </w:style>
  <w:style w:type="paragraph" w:styleId="af0">
    <w:name w:val="Normal Indent"/>
    <w:basedOn w:val="a0"/>
    <w:pPr>
      <w:ind w:firstLineChars="200" w:firstLine="420"/>
    </w:pPr>
    <w:rPr>
      <w:szCs w:val="20"/>
    </w:rPr>
  </w:style>
  <w:style w:type="character" w:customStyle="1" w:styleId="CharChar3">
    <w:name w:val="Char Char3"/>
    <w:basedOn w:val="a1"/>
    <w:locked/>
    <w:rPr>
      <w:rFonts w:eastAsia="宋体"/>
      <w:kern w:val="2"/>
      <w:sz w:val="18"/>
      <w:szCs w:val="18"/>
      <w:lang w:val="en-US" w:eastAsia="zh-CN" w:bidi="ar-SA"/>
    </w:rPr>
  </w:style>
  <w:style w:type="character" w:customStyle="1" w:styleId="CharChar2">
    <w:name w:val="Char Char2"/>
    <w:basedOn w:val="a1"/>
    <w:locked/>
    <w:rPr>
      <w:rFonts w:eastAsia="宋体"/>
      <w:kern w:val="2"/>
      <w:sz w:val="18"/>
      <w:szCs w:val="18"/>
      <w:lang w:val="en-US" w:eastAsia="zh-CN" w:bidi="ar-SA"/>
    </w:rPr>
  </w:style>
  <w:style w:type="paragraph" w:styleId="af1">
    <w:name w:val="caption"/>
    <w:basedOn w:val="a0"/>
    <w:next w:val="a0"/>
    <w:qFormat/>
    <w:rPr>
      <w:rFonts w:ascii="Arial" w:eastAsia="黑体" w:hAnsi="Arial" w:cs="Arial"/>
      <w:sz w:val="20"/>
      <w:szCs w:val="20"/>
    </w:rPr>
  </w:style>
  <w:style w:type="paragraph" w:styleId="af2">
    <w:name w:val="endnote text"/>
    <w:basedOn w:val="a0"/>
    <w:semiHidden/>
    <w:pPr>
      <w:snapToGrid w:val="0"/>
      <w:jc w:val="left"/>
    </w:pPr>
    <w:rPr>
      <w:szCs w:val="20"/>
    </w:rPr>
  </w:style>
  <w:style w:type="paragraph" w:styleId="21">
    <w:name w:val="List 2"/>
    <w:basedOn w:val="a0"/>
    <w:pPr>
      <w:ind w:leftChars="200" w:hangingChars="200" w:hanging="200"/>
    </w:pPr>
    <w:rPr>
      <w:szCs w:val="24"/>
    </w:rPr>
  </w:style>
  <w:style w:type="paragraph" w:styleId="af3">
    <w:name w:val="Title"/>
    <w:basedOn w:val="a0"/>
    <w:qFormat/>
    <w:pPr>
      <w:autoSpaceDE w:val="0"/>
      <w:autoSpaceDN w:val="0"/>
      <w:adjustRightInd w:val="0"/>
      <w:jc w:val="center"/>
      <w:outlineLvl w:val="0"/>
    </w:pPr>
    <w:rPr>
      <w:rFonts w:ascii="宋体"/>
      <w:b/>
      <w:color w:val="000000"/>
      <w:kern w:val="0"/>
      <w:szCs w:val="20"/>
    </w:rPr>
  </w:style>
  <w:style w:type="character" w:customStyle="1" w:styleId="CharChar1">
    <w:name w:val="Char Char1"/>
    <w:basedOn w:val="a1"/>
    <w:locked/>
    <w:rPr>
      <w:rFonts w:eastAsia="宋体"/>
      <w:kern w:val="2"/>
      <w:sz w:val="28"/>
      <w:szCs w:val="24"/>
      <w:lang w:val="en-US" w:eastAsia="zh-CN" w:bidi="ar-SA"/>
    </w:rPr>
  </w:style>
  <w:style w:type="character" w:customStyle="1" w:styleId="CharChar">
    <w:name w:val="Char Char"/>
    <w:basedOn w:val="a1"/>
    <w:locked/>
    <w:rPr>
      <w:rFonts w:ascii="宋体" w:eastAsia="宋体" w:hAnsi="宋体"/>
      <w:kern w:val="2"/>
      <w:sz w:val="21"/>
      <w:szCs w:val="24"/>
      <w:lang w:val="en-US" w:eastAsia="zh-CN" w:bidi="ar-SA"/>
    </w:rPr>
  </w:style>
  <w:style w:type="paragraph" w:styleId="af4">
    <w:name w:val="Date"/>
    <w:basedOn w:val="a0"/>
    <w:next w:val="a0"/>
    <w:pPr>
      <w:ind w:leftChars="2500"/>
    </w:pPr>
    <w:rPr>
      <w:rFonts w:ascii="宋体" w:hAnsi="宋体"/>
      <w:szCs w:val="24"/>
    </w:rPr>
  </w:style>
  <w:style w:type="paragraph" w:styleId="22">
    <w:name w:val="Body Text 2"/>
    <w:basedOn w:val="a0"/>
    <w:pPr>
      <w:jc w:val="center"/>
    </w:pPr>
    <w:rPr>
      <w:b/>
      <w:bCs/>
      <w:sz w:val="28"/>
      <w:szCs w:val="24"/>
    </w:rPr>
  </w:style>
  <w:style w:type="paragraph" w:styleId="23">
    <w:name w:val="Body Text Indent 2"/>
    <w:basedOn w:val="a0"/>
    <w:pPr>
      <w:adjustRightInd w:val="0"/>
      <w:spacing w:after="120" w:line="480" w:lineRule="auto"/>
      <w:ind w:leftChars="200"/>
    </w:pPr>
    <w:rPr>
      <w:kern w:val="0"/>
      <w:szCs w:val="20"/>
    </w:rPr>
  </w:style>
  <w:style w:type="paragraph" w:styleId="30">
    <w:name w:val="Body Text Indent 3"/>
    <w:basedOn w:val="a0"/>
    <w:pPr>
      <w:spacing w:line="360" w:lineRule="auto"/>
      <w:ind w:left="630" w:hangingChars="300" w:hanging="630"/>
    </w:pPr>
    <w:rPr>
      <w:szCs w:val="24"/>
    </w:rPr>
  </w:style>
  <w:style w:type="character" w:customStyle="1" w:styleId="CharChar10">
    <w:name w:val="普通文字 Char Char1"/>
    <w:basedOn w:val="a1"/>
    <w:locked/>
    <w:rPr>
      <w:rFonts w:ascii="宋体" w:eastAsia="宋体" w:hAnsi="Courier New" w:cs="Courier New"/>
      <w:kern w:val="2"/>
      <w:sz w:val="21"/>
      <w:szCs w:val="21"/>
      <w:lang w:val="en-US" w:eastAsia="zh-CN" w:bidi="ar-SA"/>
    </w:rPr>
  </w:style>
  <w:style w:type="paragraph" w:styleId="af5">
    <w:name w:val="Balloon Text"/>
    <w:basedOn w:val="a0"/>
    <w:rPr>
      <w:sz w:val="18"/>
      <w:szCs w:val="20"/>
    </w:rPr>
  </w:style>
  <w:style w:type="paragraph" w:customStyle="1" w:styleId="af6">
    <w:name w:val="节标题"/>
    <w:basedOn w:val="a0"/>
    <w:pPr>
      <w:numPr>
        <w:ilvl w:val="1"/>
        <w:numId w:val="2"/>
      </w:numPr>
      <w:outlineLvl w:val="1"/>
    </w:pPr>
    <w:rPr>
      <w:lang w:val="sq-AL" w:bidi="ar-DZ"/>
    </w:rPr>
  </w:style>
  <w:style w:type="paragraph" w:customStyle="1" w:styleId="11">
    <w:name w:val="1"/>
    <w:basedOn w:val="a0"/>
    <w:next w:val="a0"/>
    <w:rPr>
      <w:rFonts w:ascii="宋体" w:hAnsi="Courier New" w:cs="Courier New"/>
    </w:rPr>
  </w:style>
  <w:style w:type="paragraph" w:customStyle="1" w:styleId="af7">
    <w:name w:val="简单回函地址"/>
    <w:basedOn w:val="a0"/>
    <w:rPr>
      <w:szCs w:val="24"/>
    </w:rPr>
  </w:style>
  <w:style w:type="paragraph" w:customStyle="1" w:styleId="12">
    <w:name w:val="正文1"/>
    <w:basedOn w:val="a0"/>
    <w:pPr>
      <w:widowControl/>
      <w:spacing w:before="100" w:beforeAutospacing="1" w:after="100" w:afterAutospacing="1" w:line="360" w:lineRule="atLeast"/>
      <w:jc w:val="left"/>
    </w:pPr>
    <w:rPr>
      <w:color w:val="000000"/>
      <w:kern w:val="0"/>
    </w:rPr>
  </w:style>
  <w:style w:type="paragraph" w:customStyle="1" w:styleId="CharCharCharCharCharCharCharCharCharCharCharCharCharCharCharCharCharCharChar">
    <w:name w:val="Char Char Char Char Char Char Char Char Char Char Char Char Char Char Char Char Char Char Char"/>
    <w:basedOn w:val="a0"/>
    <w:autoRedefine/>
    <w:pPr>
      <w:widowControl/>
      <w:spacing w:line="300" w:lineRule="auto"/>
      <w:ind w:firstLineChars="200" w:firstLine="200"/>
    </w:pPr>
    <w:rPr>
      <w:rFonts w:ascii="Verdana" w:hAnsi="Verdana"/>
      <w:kern w:val="0"/>
      <w:szCs w:val="20"/>
      <w:lang w:eastAsia="en-US"/>
    </w:rPr>
  </w:style>
  <w:style w:type="paragraph" w:customStyle="1" w:styleId="MTDisplayEquation">
    <w:name w:val="MTDisplayEquation"/>
    <w:basedOn w:val="a0"/>
    <w:next w:val="a0"/>
    <w:pPr>
      <w:tabs>
        <w:tab w:val="center" w:pos="4480"/>
        <w:tab w:val="right" w:pos="8980"/>
      </w:tabs>
    </w:pPr>
    <w:rPr>
      <w:szCs w:val="20"/>
    </w:rPr>
  </w:style>
  <w:style w:type="paragraph" w:customStyle="1" w:styleId="text1">
    <w:name w:val="text_1"/>
    <w:basedOn w:val="a0"/>
    <w:pPr>
      <w:widowControl/>
      <w:spacing w:before="100" w:beforeAutospacing="1" w:after="100" w:afterAutospacing="1" w:line="330" w:lineRule="atLeast"/>
      <w:jc w:val="left"/>
    </w:pPr>
    <w:rPr>
      <w:rFonts w:ascii="宋体" w:hAnsi="宋体" w:cs="宋体"/>
      <w:color w:val="000000"/>
      <w:kern w:val="0"/>
    </w:rPr>
  </w:style>
  <w:style w:type="paragraph" w:customStyle="1" w:styleId="40">
    <w:name w:val="题干（4级）"/>
    <w:basedOn w:val="a0"/>
    <w:autoRedefine/>
    <w:pPr>
      <w:tabs>
        <w:tab w:val="num" w:pos="360"/>
      </w:tabs>
      <w:ind w:leftChars="1" w:firstLineChars="200" w:firstLine="400"/>
    </w:pPr>
    <w:rPr>
      <w:color w:val="0000FF"/>
    </w:rPr>
  </w:style>
  <w:style w:type="paragraph" w:customStyle="1" w:styleId="xl29">
    <w:name w:val="xl29"/>
    <w:basedOn w:val="a0"/>
    <w:pPr>
      <w:widowControl/>
      <w:spacing w:before="100" w:after="100"/>
      <w:jc w:val="center"/>
    </w:pPr>
    <w:rPr>
      <w:b/>
      <w:kern w:val="0"/>
      <w:sz w:val="32"/>
      <w:szCs w:val="24"/>
    </w:rPr>
  </w:style>
  <w:style w:type="character" w:customStyle="1" w:styleId="ttag">
    <w:name w:val="t_tag"/>
    <w:basedOn w:val="a1"/>
  </w:style>
  <w:style w:type="character" w:customStyle="1" w:styleId="swy1">
    <w:name w:val="swy1"/>
    <w:basedOn w:val="a1"/>
  </w:style>
  <w:style w:type="character" w:customStyle="1" w:styleId="unnamed11">
    <w:name w:val="unnamed11"/>
    <w:basedOn w:val="a1"/>
    <w:rPr>
      <w:strike w:val="0"/>
      <w:dstrike w:val="0"/>
      <w:color w:val="0000D0"/>
      <w:sz w:val="18"/>
      <w:szCs w:val="18"/>
      <w:u w:val="none"/>
      <w:effect w:val="none"/>
    </w:rPr>
  </w:style>
  <w:style w:type="character" w:customStyle="1" w:styleId="lh15">
    <w:name w:val="lh15"/>
    <w:basedOn w:val="a1"/>
  </w:style>
  <w:style w:type="character" w:customStyle="1" w:styleId="oblogtext">
    <w:name w:val="oblog_text"/>
    <w:basedOn w:val="a1"/>
  </w:style>
  <w:style w:type="character" w:customStyle="1" w:styleId="style61">
    <w:name w:val="style61"/>
    <w:basedOn w:val="a1"/>
    <w:rPr>
      <w:rFonts w:ascii="Ђˎ̥" w:hAnsi="Ђˎ̥" w:hint="default"/>
      <w:sz w:val="20"/>
      <w:szCs w:val="20"/>
    </w:rPr>
  </w:style>
  <w:style w:type="character" w:customStyle="1" w:styleId="content">
    <w:name w:val="content"/>
    <w:basedOn w:val="a1"/>
  </w:style>
  <w:style w:type="character" w:customStyle="1" w:styleId="orangetitle">
    <w:name w:val="orangetitle"/>
    <w:basedOn w:val="a1"/>
  </w:style>
  <w:style w:type="character" w:customStyle="1" w:styleId="date1">
    <w:name w:val="date1"/>
    <w:basedOn w:val="a1"/>
    <w:rPr>
      <w:strike w:val="0"/>
      <w:dstrike w:val="0"/>
      <w:color w:val="003399"/>
      <w:sz w:val="18"/>
      <w:u w:val="none"/>
      <w:effect w:val="none"/>
    </w:rPr>
  </w:style>
  <w:style w:type="character" w:customStyle="1" w:styleId="redfont1">
    <w:name w:val="redfont1"/>
    <w:basedOn w:val="a1"/>
    <w:rPr>
      <w:rFonts w:ascii="Verdana" w:hAnsi="Verdana" w:hint="default"/>
      <w:color w:val="FF0000"/>
      <w:sz w:val="18"/>
      <w:szCs w:val="18"/>
    </w:rPr>
  </w:style>
  <w:style w:type="character" w:styleId="af8">
    <w:name w:val="Strong"/>
    <w:basedOn w:val="a1"/>
    <w:qFormat/>
    <w:rPr>
      <w:b/>
      <w:bCs w:val="0"/>
    </w:rPr>
  </w:style>
  <w:style w:type="character" w:customStyle="1" w:styleId="CharChar26">
    <w:name w:val="Char Char26"/>
    <w:basedOn w:val="a1"/>
    <w:locked/>
    <w:rPr>
      <w:rFonts w:eastAsia="宋体"/>
      <w:b/>
      <w:bCs/>
      <w:kern w:val="44"/>
      <w:sz w:val="44"/>
      <w:szCs w:val="44"/>
      <w:lang w:val="en-US" w:eastAsia="zh-CN" w:bidi="ar-SA"/>
    </w:rPr>
  </w:style>
  <w:style w:type="character" w:customStyle="1" w:styleId="CharChar100">
    <w:name w:val="Char Char10"/>
    <w:basedOn w:val="a1"/>
    <w:locked/>
    <w:rPr>
      <w:rFonts w:eastAsia="宋体"/>
      <w:b/>
      <w:bCs/>
      <w:kern w:val="2"/>
      <w:sz w:val="28"/>
      <w:szCs w:val="24"/>
      <w:lang w:val="en-US" w:eastAsia="zh-CN" w:bidi="ar-SA"/>
    </w:rPr>
  </w:style>
  <w:style w:type="character" w:customStyle="1" w:styleId="CharChar6">
    <w:name w:val="Char Char6"/>
    <w:basedOn w:val="a1"/>
    <w:locked/>
    <w:rPr>
      <w:rFonts w:eastAsia="宋体"/>
      <w:kern w:val="2"/>
      <w:sz w:val="21"/>
      <w:szCs w:val="24"/>
      <w:lang w:val="en-US" w:eastAsia="zh-CN" w:bidi="ar-SA"/>
    </w:rPr>
  </w:style>
  <w:style w:type="paragraph" w:customStyle="1" w:styleId="FR1">
    <w:name w:val="FR1"/>
    <w:pPr>
      <w:widowControl w:val="0"/>
      <w:autoSpaceDE w:val="0"/>
      <w:autoSpaceDN w:val="0"/>
      <w:adjustRightInd w:val="0"/>
    </w:pPr>
    <w:rPr>
      <w:rFonts w:ascii="Arial" w:hAnsi="Arial"/>
      <w:b/>
      <w:sz w:val="12"/>
    </w:rPr>
  </w:style>
  <w:style w:type="character" w:customStyle="1" w:styleId="CharChar25">
    <w:name w:val="Char Char25"/>
    <w:basedOn w:val="a1"/>
    <w:locked/>
    <w:rPr>
      <w:rFonts w:ascii="Arial" w:eastAsia="黑体" w:hAnsi="Arial"/>
      <w:b/>
      <w:bCs/>
      <w:sz w:val="32"/>
      <w:szCs w:val="32"/>
      <w:lang w:val="en-US" w:eastAsia="zh-CN" w:bidi="ar-SA"/>
    </w:rPr>
  </w:style>
  <w:style w:type="character" w:customStyle="1" w:styleId="CharChar13">
    <w:name w:val="Char Char13"/>
    <w:basedOn w:val="a1"/>
    <w:locked/>
    <w:rPr>
      <w:rFonts w:ascii="宋体" w:eastAsia="宋体" w:hAnsi="宋体"/>
      <w:sz w:val="21"/>
      <w:lang w:val="en-US" w:eastAsia="zh-CN" w:bidi="ar-SA"/>
    </w:rPr>
  </w:style>
  <w:style w:type="paragraph" w:customStyle="1" w:styleId="TxBrp45">
    <w:name w:val="TxBr_p45"/>
    <w:basedOn w:val="a0"/>
    <w:pPr>
      <w:tabs>
        <w:tab w:val="left" w:pos="413"/>
      </w:tabs>
      <w:autoSpaceDE w:val="0"/>
      <w:autoSpaceDN w:val="0"/>
      <w:adjustRightInd w:val="0"/>
      <w:spacing w:line="311" w:lineRule="atLeast"/>
      <w:ind w:firstLine="414"/>
      <w:jc w:val="left"/>
    </w:pPr>
    <w:rPr>
      <w:kern w:val="0"/>
      <w:sz w:val="24"/>
      <w:szCs w:val="24"/>
    </w:rPr>
  </w:style>
  <w:style w:type="paragraph" w:customStyle="1" w:styleId="TxBrp83">
    <w:name w:val="TxBr_p83"/>
    <w:basedOn w:val="a0"/>
    <w:pPr>
      <w:autoSpaceDE w:val="0"/>
      <w:autoSpaceDN w:val="0"/>
      <w:adjustRightInd w:val="0"/>
      <w:spacing w:line="240" w:lineRule="atLeast"/>
      <w:jc w:val="left"/>
    </w:pPr>
    <w:rPr>
      <w:kern w:val="0"/>
      <w:sz w:val="24"/>
      <w:szCs w:val="24"/>
    </w:rPr>
  </w:style>
  <w:style w:type="paragraph" w:customStyle="1" w:styleId="TxBrp85">
    <w:name w:val="TxBr_p85"/>
    <w:basedOn w:val="a0"/>
    <w:pPr>
      <w:tabs>
        <w:tab w:val="left" w:pos="396"/>
      </w:tabs>
      <w:autoSpaceDE w:val="0"/>
      <w:autoSpaceDN w:val="0"/>
      <w:adjustRightInd w:val="0"/>
      <w:spacing w:line="240" w:lineRule="atLeast"/>
      <w:ind w:left="1558"/>
      <w:jc w:val="left"/>
    </w:pPr>
    <w:rPr>
      <w:kern w:val="0"/>
      <w:sz w:val="24"/>
      <w:szCs w:val="24"/>
    </w:rPr>
  </w:style>
  <w:style w:type="paragraph" w:customStyle="1" w:styleId="TxBrp86">
    <w:name w:val="TxBr_p86"/>
    <w:basedOn w:val="a0"/>
    <w:pPr>
      <w:tabs>
        <w:tab w:val="left" w:pos="402"/>
        <w:tab w:val="left" w:pos="708"/>
      </w:tabs>
      <w:autoSpaceDE w:val="0"/>
      <w:autoSpaceDN w:val="0"/>
      <w:adjustRightInd w:val="0"/>
      <w:spacing w:line="323" w:lineRule="atLeast"/>
      <w:ind w:left="709" w:hanging="306"/>
      <w:jc w:val="left"/>
    </w:pPr>
    <w:rPr>
      <w:kern w:val="0"/>
      <w:sz w:val="24"/>
      <w:szCs w:val="24"/>
    </w:rPr>
  </w:style>
  <w:style w:type="paragraph" w:customStyle="1" w:styleId="TxBrp87">
    <w:name w:val="TxBr_p87"/>
    <w:basedOn w:val="a0"/>
    <w:pPr>
      <w:tabs>
        <w:tab w:val="left" w:pos="402"/>
        <w:tab w:val="left" w:pos="708"/>
      </w:tabs>
      <w:autoSpaceDE w:val="0"/>
      <w:autoSpaceDN w:val="0"/>
      <w:adjustRightInd w:val="0"/>
      <w:spacing w:line="323" w:lineRule="atLeast"/>
      <w:ind w:left="1246" w:hanging="708"/>
      <w:jc w:val="left"/>
    </w:pPr>
    <w:rPr>
      <w:kern w:val="0"/>
      <w:sz w:val="24"/>
      <w:szCs w:val="24"/>
    </w:rPr>
  </w:style>
  <w:style w:type="paragraph" w:customStyle="1" w:styleId="TxBrp88">
    <w:name w:val="TxBr_p88"/>
    <w:basedOn w:val="a0"/>
    <w:pPr>
      <w:tabs>
        <w:tab w:val="left" w:pos="714"/>
      </w:tabs>
      <w:autoSpaceDE w:val="0"/>
      <w:autoSpaceDN w:val="0"/>
      <w:adjustRightInd w:val="0"/>
      <w:spacing w:line="240" w:lineRule="atLeast"/>
      <w:ind w:left="715" w:hanging="318"/>
      <w:jc w:val="left"/>
    </w:pPr>
    <w:rPr>
      <w:kern w:val="0"/>
      <w:sz w:val="24"/>
      <w:szCs w:val="24"/>
    </w:rPr>
  </w:style>
  <w:style w:type="paragraph" w:customStyle="1" w:styleId="TxBrp89">
    <w:name w:val="TxBr_p89"/>
    <w:basedOn w:val="a0"/>
    <w:pPr>
      <w:tabs>
        <w:tab w:val="left" w:pos="204"/>
      </w:tabs>
      <w:autoSpaceDE w:val="0"/>
      <w:autoSpaceDN w:val="0"/>
      <w:adjustRightInd w:val="0"/>
      <w:spacing w:line="240" w:lineRule="atLeast"/>
      <w:jc w:val="left"/>
    </w:pPr>
    <w:rPr>
      <w:kern w:val="0"/>
      <w:sz w:val="24"/>
      <w:szCs w:val="24"/>
    </w:rPr>
  </w:style>
  <w:style w:type="paragraph" w:customStyle="1" w:styleId="TxBrp91">
    <w:name w:val="TxBr_p91"/>
    <w:basedOn w:val="a0"/>
    <w:pPr>
      <w:tabs>
        <w:tab w:val="left" w:pos="396"/>
      </w:tabs>
      <w:autoSpaceDE w:val="0"/>
      <w:autoSpaceDN w:val="0"/>
      <w:adjustRightInd w:val="0"/>
      <w:spacing w:line="240" w:lineRule="atLeast"/>
      <w:ind w:left="1558" w:hanging="396"/>
      <w:jc w:val="left"/>
    </w:pPr>
    <w:rPr>
      <w:kern w:val="0"/>
      <w:sz w:val="24"/>
      <w:szCs w:val="24"/>
    </w:rPr>
  </w:style>
  <w:style w:type="paragraph" w:customStyle="1" w:styleId="TxBrp92">
    <w:name w:val="TxBr_p92"/>
    <w:basedOn w:val="a0"/>
    <w:pPr>
      <w:autoSpaceDE w:val="0"/>
      <w:autoSpaceDN w:val="0"/>
      <w:adjustRightInd w:val="0"/>
      <w:spacing w:line="240" w:lineRule="atLeast"/>
      <w:ind w:left="1558"/>
      <w:jc w:val="left"/>
    </w:pPr>
    <w:rPr>
      <w:kern w:val="0"/>
      <w:sz w:val="24"/>
      <w:szCs w:val="24"/>
    </w:rPr>
  </w:style>
  <w:style w:type="paragraph" w:customStyle="1" w:styleId="TxBrp84">
    <w:name w:val="TxBr_p84"/>
    <w:basedOn w:val="a0"/>
    <w:pPr>
      <w:tabs>
        <w:tab w:val="left" w:pos="402"/>
      </w:tabs>
      <w:autoSpaceDE w:val="0"/>
      <w:autoSpaceDN w:val="0"/>
      <w:adjustRightInd w:val="0"/>
      <w:spacing w:line="240" w:lineRule="atLeast"/>
      <w:ind w:left="1552"/>
      <w:jc w:val="left"/>
    </w:pPr>
    <w:rPr>
      <w:kern w:val="0"/>
      <w:sz w:val="24"/>
      <w:szCs w:val="24"/>
    </w:rPr>
  </w:style>
  <w:style w:type="character" w:customStyle="1" w:styleId="CharChar14">
    <w:name w:val="Char Char14"/>
    <w:basedOn w:val="a1"/>
    <w:locked/>
    <w:rPr>
      <w:rFonts w:eastAsia="宋体"/>
      <w:sz w:val="21"/>
      <w:lang w:val="en-US" w:eastAsia="zh-CN" w:bidi="ar-SA"/>
    </w:rPr>
  </w:style>
  <w:style w:type="paragraph" w:customStyle="1" w:styleId="S">
    <w:name w:val="S"/>
    <w:basedOn w:val="a0"/>
    <w:rPr>
      <w:szCs w:val="24"/>
    </w:rPr>
  </w:style>
  <w:style w:type="paragraph" w:customStyle="1" w:styleId="TxBrp6">
    <w:name w:val="TxBr_p6"/>
    <w:basedOn w:val="a0"/>
    <w:pPr>
      <w:tabs>
        <w:tab w:val="left" w:pos="385"/>
        <w:tab w:val="left" w:pos="725"/>
      </w:tabs>
      <w:autoSpaceDE w:val="0"/>
      <w:autoSpaceDN w:val="0"/>
      <w:adjustRightInd w:val="0"/>
      <w:spacing w:line="240" w:lineRule="atLeast"/>
      <w:ind w:left="725" w:hanging="340"/>
      <w:jc w:val="left"/>
    </w:pPr>
    <w:rPr>
      <w:kern w:val="0"/>
      <w:sz w:val="24"/>
      <w:szCs w:val="24"/>
    </w:rPr>
  </w:style>
  <w:style w:type="paragraph" w:customStyle="1" w:styleId="TxBrt42">
    <w:name w:val="TxBr_t42"/>
    <w:basedOn w:val="a0"/>
    <w:pPr>
      <w:autoSpaceDE w:val="0"/>
      <w:autoSpaceDN w:val="0"/>
      <w:adjustRightInd w:val="0"/>
      <w:spacing w:line="240" w:lineRule="atLeast"/>
      <w:jc w:val="left"/>
    </w:pPr>
    <w:rPr>
      <w:kern w:val="0"/>
      <w:sz w:val="24"/>
      <w:szCs w:val="24"/>
    </w:rPr>
  </w:style>
  <w:style w:type="paragraph" w:customStyle="1" w:styleId="TxBrc55">
    <w:name w:val="TxBr_c55"/>
    <w:basedOn w:val="a0"/>
    <w:pPr>
      <w:autoSpaceDE w:val="0"/>
      <w:autoSpaceDN w:val="0"/>
      <w:adjustRightInd w:val="0"/>
      <w:spacing w:line="240" w:lineRule="atLeast"/>
      <w:jc w:val="center"/>
    </w:pPr>
    <w:rPr>
      <w:kern w:val="0"/>
      <w:sz w:val="24"/>
      <w:szCs w:val="24"/>
    </w:rPr>
  </w:style>
  <w:style w:type="paragraph" w:customStyle="1" w:styleId="TxBrp63">
    <w:name w:val="TxBr_p63"/>
    <w:basedOn w:val="a0"/>
    <w:pPr>
      <w:tabs>
        <w:tab w:val="left" w:pos="413"/>
      </w:tabs>
      <w:autoSpaceDE w:val="0"/>
      <w:autoSpaceDN w:val="0"/>
      <w:adjustRightInd w:val="0"/>
      <w:spacing w:line="240" w:lineRule="atLeast"/>
      <w:ind w:left="1541" w:hanging="413"/>
    </w:pPr>
    <w:rPr>
      <w:kern w:val="0"/>
      <w:sz w:val="24"/>
      <w:szCs w:val="24"/>
    </w:rPr>
  </w:style>
  <w:style w:type="paragraph" w:customStyle="1" w:styleId="TxBrp64">
    <w:name w:val="TxBr_p64"/>
    <w:basedOn w:val="a0"/>
    <w:pPr>
      <w:autoSpaceDE w:val="0"/>
      <w:autoSpaceDN w:val="0"/>
      <w:adjustRightInd w:val="0"/>
      <w:spacing w:line="240" w:lineRule="atLeast"/>
      <w:ind w:left="1552" w:hanging="402"/>
    </w:pPr>
    <w:rPr>
      <w:kern w:val="0"/>
      <w:sz w:val="24"/>
      <w:szCs w:val="24"/>
    </w:rPr>
  </w:style>
  <w:style w:type="paragraph" w:customStyle="1" w:styleId="TxBrp65">
    <w:name w:val="TxBr_p65"/>
    <w:basedOn w:val="a0"/>
    <w:pPr>
      <w:tabs>
        <w:tab w:val="left" w:pos="413"/>
        <w:tab w:val="left" w:pos="708"/>
      </w:tabs>
      <w:autoSpaceDE w:val="0"/>
      <w:autoSpaceDN w:val="0"/>
      <w:adjustRightInd w:val="0"/>
      <w:spacing w:line="240" w:lineRule="atLeast"/>
      <w:ind w:left="709" w:hanging="295"/>
    </w:pPr>
    <w:rPr>
      <w:kern w:val="0"/>
      <w:sz w:val="24"/>
      <w:szCs w:val="24"/>
    </w:rPr>
  </w:style>
  <w:style w:type="paragraph" w:customStyle="1" w:styleId="TxBrp66">
    <w:name w:val="TxBr_p66"/>
    <w:basedOn w:val="a0"/>
    <w:pPr>
      <w:tabs>
        <w:tab w:val="left" w:pos="351"/>
        <w:tab w:val="left" w:pos="617"/>
      </w:tabs>
      <w:autoSpaceDE w:val="0"/>
      <w:autoSpaceDN w:val="0"/>
      <w:adjustRightInd w:val="0"/>
      <w:spacing w:line="240" w:lineRule="atLeast"/>
      <w:ind w:left="618" w:hanging="266"/>
    </w:pPr>
    <w:rPr>
      <w:kern w:val="0"/>
      <w:sz w:val="24"/>
      <w:szCs w:val="24"/>
    </w:rPr>
  </w:style>
  <w:style w:type="character" w:customStyle="1" w:styleId="articlecontent">
    <w:name w:val="articlecontent"/>
    <w:basedOn w:val="a1"/>
  </w:style>
  <w:style w:type="character" w:customStyle="1" w:styleId="Char1">
    <w:name w:val="普通文字 Char1"/>
    <w:basedOn w:val="a1"/>
    <w:locked/>
    <w:rPr>
      <w:rFonts w:ascii="宋体" w:eastAsia="宋体" w:hAnsi="Courier New" w:cs="Courier New"/>
      <w:kern w:val="2"/>
      <w:sz w:val="21"/>
      <w:szCs w:val="21"/>
      <w:lang w:val="en-US" w:eastAsia="zh-CN" w:bidi="ar-SA"/>
    </w:rPr>
  </w:style>
  <w:style w:type="character" w:customStyle="1" w:styleId="content1">
    <w:name w:val="content1"/>
    <w:basedOn w:val="a1"/>
    <w:rPr>
      <w:sz w:val="22"/>
      <w:szCs w:val="22"/>
    </w:rPr>
  </w:style>
  <w:style w:type="paragraph" w:customStyle="1" w:styleId="storytext">
    <w:name w:val="storytext"/>
    <w:basedOn w:val="a0"/>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1"/>
    <w:rPr>
      <w:rFonts w:ascii="Verdana" w:hAnsi="Verdana" w:hint="default"/>
      <w:i/>
      <w:iCs/>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tesoon.com/" TargetMode="External"/><Relationship Id="rId3" Type="http://schemas.openxmlformats.org/officeDocument/2006/relationships/settings" Target="settings.xml"/><Relationship Id="rId7" Type="http://schemas.openxmlformats.org/officeDocument/2006/relationships/hyperlink" Target="http://www.teso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4918</Words>
  <Characters>28039</Characters>
  <Application>Microsoft Office Word</Application>
  <DocSecurity>0</DocSecurity>
  <Lines>233</Lines>
  <Paragraphs>65</Paragraphs>
  <ScaleCrop>false</ScaleCrop>
  <Company>Microsoft</Company>
  <LinksUpToDate>false</LinksUpToDate>
  <CharactersWithSpaces>32892</CharactersWithSpaces>
  <SharedDoc>false</SharedDoc>
  <HLinks>
    <vt:vector size="24" baseType="variant">
      <vt:variant>
        <vt:i4>2949178</vt:i4>
      </vt:variant>
      <vt:variant>
        <vt:i4>3</vt:i4>
      </vt:variant>
      <vt:variant>
        <vt:i4>0</vt:i4>
      </vt:variant>
      <vt:variant>
        <vt:i4>5</vt:i4>
      </vt:variant>
      <vt:variant>
        <vt:lpwstr>http://www.tesoon.com/</vt:lpwstr>
      </vt:variant>
      <vt:variant>
        <vt:lpwstr/>
      </vt:variant>
      <vt:variant>
        <vt:i4>2949178</vt:i4>
      </vt:variant>
      <vt:variant>
        <vt:i4>0</vt:i4>
      </vt:variant>
      <vt:variant>
        <vt:i4>0</vt:i4>
      </vt:variant>
      <vt:variant>
        <vt:i4>5</vt:i4>
      </vt:variant>
      <vt:variant>
        <vt:lpwstr>http://www.tesoon.com/</vt:lpwstr>
      </vt:variant>
      <vt:variant>
        <vt:lpwstr/>
      </vt: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2007年12月英语四级考试真题</dc:title>
  <dc:subject>2007年12月英语四级考试真题</dc:subject>
  <dc:creator>admin</dc:creator>
  <cp:keywords/>
  <cp:lastModifiedBy>Sparrow Jack</cp:lastModifiedBy>
  <cp:revision>2</cp:revision>
  <dcterms:created xsi:type="dcterms:W3CDTF">2019-09-29T11:31:00Z</dcterms:created>
  <dcterms:modified xsi:type="dcterms:W3CDTF">2019-09-29T11:31:00Z</dcterms:modified>
</cp:coreProperties>
</file>